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097" w:rsidRDefault="00A26199" w:rsidP="00C70097">
      <w:pPr>
        <w:pStyle w:val="BodyText"/>
        <w:pBdr>
          <w:bottom w:val="single" w:sz="1" w:space="3" w:color="808080"/>
        </w:pBdr>
        <w:rPr>
          <w:rFonts w:asciiTheme="majorHAnsi" w:hAnsiTheme="majorHAnsi" w:cstheme="majorHAnsi"/>
          <w:b/>
        </w:rPr>
      </w:pPr>
      <w:bookmarkStart w:id="0" w:name="_Hlk63817540"/>
      <w:r>
        <w:rPr>
          <w:rFonts w:asciiTheme="majorHAnsi" w:hAnsiTheme="majorHAnsi" w:cstheme="majorHAnsi"/>
          <w:b/>
        </w:rPr>
        <w:t>Srinivasa Rao</w:t>
      </w:r>
      <w:r w:rsidR="009413E6">
        <w:rPr>
          <w:rFonts w:asciiTheme="majorHAnsi" w:hAnsiTheme="majorHAnsi" w:cstheme="majorHAnsi"/>
          <w:b/>
        </w:rPr>
        <w:t>.</w:t>
      </w:r>
      <w:r>
        <w:rPr>
          <w:rFonts w:asciiTheme="majorHAnsi" w:hAnsiTheme="majorHAnsi" w:cstheme="majorHAnsi"/>
          <w:b/>
        </w:rPr>
        <w:t xml:space="preserve"> </w:t>
      </w:r>
      <w:r w:rsidR="00C70097">
        <w:rPr>
          <w:rFonts w:asciiTheme="majorHAnsi" w:hAnsiTheme="majorHAnsi" w:cstheme="majorHAnsi"/>
          <w:b/>
        </w:rPr>
        <w:t>Athota</w:t>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r w:rsidR="00C70097">
        <w:rPr>
          <w:rFonts w:asciiTheme="majorHAnsi" w:hAnsiTheme="majorHAnsi" w:cstheme="majorHAnsi"/>
          <w:b/>
        </w:rPr>
        <w:tab/>
      </w:r>
    </w:p>
    <w:p w:rsidR="007C4CA1" w:rsidRPr="00FF53B7" w:rsidRDefault="00C70097" w:rsidP="00C70097">
      <w:pPr>
        <w:pStyle w:val="BodyText"/>
        <w:pBdr>
          <w:bottom w:val="single" w:sz="1" w:space="3" w:color="808080"/>
        </w:pBdr>
        <w:rPr>
          <w:rFonts w:asciiTheme="majorHAnsi" w:hAnsiTheme="majorHAnsi" w:cstheme="majorHAnsi"/>
          <w:b/>
        </w:rPr>
      </w:pPr>
      <w:r>
        <w:rPr>
          <w:rFonts w:asciiTheme="majorHAnsi" w:hAnsiTheme="majorHAnsi" w:cstheme="majorHAnsi"/>
          <w:b/>
        </w:rPr>
        <w:t>AWS DEVOPS ENGINEER</w:t>
      </w:r>
    </w:p>
    <w:p w:rsidR="007C4CA1" w:rsidRPr="00FF53B7" w:rsidRDefault="007C4CA1" w:rsidP="00297BA7">
      <w:pPr>
        <w:pStyle w:val="BodyText"/>
        <w:pBdr>
          <w:bottom w:val="single" w:sz="1" w:space="3" w:color="808080"/>
        </w:pBdr>
        <w:jc w:val="both"/>
        <w:rPr>
          <w:rFonts w:asciiTheme="majorHAnsi" w:hAnsiTheme="majorHAnsi" w:cstheme="majorHAnsi"/>
          <w:b/>
        </w:rPr>
      </w:pPr>
      <w:r w:rsidRPr="00827131">
        <w:rPr>
          <w:rFonts w:ascii="Bell MT" w:hAnsi="Bell MT" w:cstheme="majorHAnsi"/>
          <w:b/>
          <w:bCs/>
        </w:rPr>
        <w:t>Mobile</w:t>
      </w:r>
      <w:r w:rsidR="00C70097">
        <w:rPr>
          <w:rFonts w:asciiTheme="majorHAnsi" w:hAnsiTheme="majorHAnsi" w:cstheme="majorHAnsi"/>
          <w:b/>
        </w:rPr>
        <w:t>: 9640415325</w:t>
      </w:r>
      <w:r w:rsidR="004957C9">
        <w:rPr>
          <w:rFonts w:asciiTheme="majorHAnsi" w:hAnsiTheme="majorHAnsi" w:cstheme="majorHAnsi"/>
          <w:b/>
        </w:rPr>
        <w:t xml:space="preserve">                                                                                                      </w:t>
      </w:r>
    </w:p>
    <w:p w:rsidR="00266FB8" w:rsidRPr="00C70097" w:rsidRDefault="007C4CA1" w:rsidP="00297BA7">
      <w:pPr>
        <w:pStyle w:val="BodyText"/>
        <w:pBdr>
          <w:bottom w:val="single" w:sz="1" w:space="3" w:color="808080"/>
        </w:pBdr>
        <w:jc w:val="both"/>
        <w:rPr>
          <w:rFonts w:asciiTheme="majorHAnsi" w:hAnsiTheme="majorHAnsi" w:cstheme="majorHAnsi"/>
          <w:b/>
          <w:color w:val="0000FF"/>
          <w:u w:val="single"/>
        </w:rPr>
      </w:pPr>
      <w:r w:rsidRPr="00827131">
        <w:rPr>
          <w:rFonts w:ascii="Bell MT" w:hAnsi="Bell MT" w:cstheme="majorHAnsi"/>
          <w:b/>
          <w:bCs/>
        </w:rPr>
        <w:t>E-Mail</w:t>
      </w:r>
      <w:r w:rsidRPr="00FF53B7">
        <w:rPr>
          <w:rFonts w:asciiTheme="majorHAnsi" w:hAnsiTheme="majorHAnsi" w:cstheme="majorHAnsi"/>
          <w:bCs/>
        </w:rPr>
        <w:t>:</w:t>
      </w:r>
      <w:r w:rsidRPr="00FF53B7">
        <w:rPr>
          <w:rFonts w:asciiTheme="majorHAnsi" w:hAnsiTheme="majorHAnsi" w:cstheme="majorHAnsi"/>
          <w:b/>
        </w:rPr>
        <w:t xml:space="preserve"> </w:t>
      </w:r>
      <w:hyperlink r:id="rId8" w:history="1">
        <w:r w:rsidR="009413E6" w:rsidRPr="00B01911">
          <w:rPr>
            <w:rStyle w:val="Hyperlink"/>
            <w:rFonts w:asciiTheme="majorHAnsi" w:hAnsiTheme="majorHAnsi" w:cstheme="majorHAnsi"/>
            <w:b/>
          </w:rPr>
          <w:t>srinivasaraoathota13680@gmail.com</w:t>
        </w:r>
      </w:hyperlink>
      <w:r w:rsidR="004957C9">
        <w:rPr>
          <w:rStyle w:val="Hyperlink"/>
          <w:rFonts w:asciiTheme="majorHAnsi" w:hAnsiTheme="majorHAnsi" w:cstheme="majorHAnsi"/>
          <w:b/>
        </w:rPr>
        <w:t xml:space="preserve">                                                                                 </w:t>
      </w:r>
    </w:p>
    <w:bookmarkEnd w:id="0"/>
    <w:p w:rsidR="00297BA7" w:rsidRPr="00FF53B7" w:rsidRDefault="00297BA7" w:rsidP="00297BA7">
      <w:pPr>
        <w:pStyle w:val="Header"/>
        <w:rPr>
          <w:rFonts w:asciiTheme="majorHAnsi" w:hAnsiTheme="majorHAnsi" w:cstheme="majorHAnsi"/>
        </w:rPr>
      </w:pPr>
      <w:r w:rsidRPr="00FF53B7">
        <w:rPr>
          <w:rFonts w:asciiTheme="majorHAnsi" w:hAnsiTheme="majorHAnsi" w:cstheme="majorHAnsi"/>
        </w:rPr>
        <w:tab/>
      </w:r>
      <w:r w:rsidRPr="00FF53B7">
        <w:rPr>
          <w:rFonts w:asciiTheme="majorHAnsi" w:hAnsiTheme="majorHAnsi" w:cstheme="majorHAnsi"/>
        </w:rPr>
        <w:tab/>
      </w:r>
    </w:p>
    <w:p w:rsidR="00066A34" w:rsidRPr="00FF53B7" w:rsidRDefault="00DB272B" w:rsidP="00A76112">
      <w:pPr>
        <w:jc w:val="both"/>
        <w:rPr>
          <w:rStyle w:val="Strong"/>
          <w:rFonts w:asciiTheme="majorHAnsi" w:hAnsiTheme="majorHAnsi" w:cstheme="majorHAnsi"/>
        </w:rPr>
      </w:pPr>
      <w:r w:rsidRPr="0094026C">
        <w:rPr>
          <w:rFonts w:ascii="Cambria" w:hAnsi="Cambria"/>
          <w:b/>
        </w:rPr>
        <w:t>P</w:t>
      </w:r>
      <w:r>
        <w:rPr>
          <w:rFonts w:ascii="Cambria" w:hAnsi="Cambria"/>
          <w:b/>
        </w:rPr>
        <w:t>ROFILE</w:t>
      </w:r>
      <w:r w:rsidRPr="00FF53B7">
        <w:rPr>
          <w:rStyle w:val="Strong"/>
          <w:rFonts w:asciiTheme="majorHAnsi" w:hAnsiTheme="majorHAnsi" w:cstheme="majorHAnsi"/>
        </w:rPr>
        <w:t xml:space="preserve"> </w:t>
      </w:r>
      <w:r w:rsidR="00F0631D" w:rsidRPr="00DB272B">
        <w:rPr>
          <w:rStyle w:val="Strong"/>
          <w:rFonts w:ascii="Bell MT" w:hAnsi="Bell MT" w:cstheme="majorHAnsi"/>
        </w:rPr>
        <w:t>SUMMARY</w:t>
      </w:r>
      <w:r w:rsidR="00F0631D" w:rsidRPr="00FF53B7">
        <w:rPr>
          <w:rStyle w:val="Strong"/>
          <w:rFonts w:asciiTheme="majorHAnsi" w:hAnsiTheme="majorHAnsi" w:cstheme="majorHAnsi"/>
        </w:rPr>
        <w:t xml:space="preserve"> </w:t>
      </w:r>
    </w:p>
    <w:p w:rsidR="007C4CA1" w:rsidRPr="00FF53B7" w:rsidRDefault="007C4CA1" w:rsidP="00A76112">
      <w:pPr>
        <w:jc w:val="both"/>
        <w:rPr>
          <w:rStyle w:val="Strong"/>
          <w:rFonts w:asciiTheme="majorHAnsi" w:hAnsiTheme="majorHAnsi" w:cstheme="majorHAnsi"/>
        </w:rPr>
      </w:pP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Experi</w:t>
      </w:r>
      <w:r w:rsidR="00A26199">
        <w:rPr>
          <w:rFonts w:ascii="Bell MT" w:hAnsi="Bell MT" w:cs="Arial"/>
        </w:rPr>
        <w:t xml:space="preserve">enced professional with around </w:t>
      </w:r>
      <w:r w:rsidR="00A26199" w:rsidRPr="00A26199">
        <w:rPr>
          <w:rFonts w:asciiTheme="minorHAnsi" w:hAnsiTheme="minorHAnsi" w:cstheme="minorHAnsi"/>
        </w:rPr>
        <w:t>3</w:t>
      </w:r>
      <w:r w:rsidRPr="00A26199">
        <w:rPr>
          <w:rFonts w:ascii="Bell MT" w:hAnsi="Bell MT" w:cs="Arial"/>
        </w:rPr>
        <w:t>+</w:t>
      </w:r>
      <w:r w:rsidRPr="00721A5A">
        <w:rPr>
          <w:rFonts w:ascii="Bell MT" w:hAnsi="Bell MT" w:cs="Arial"/>
        </w:rPr>
        <w:t xml:space="preserve"> years of IT experience as DevOps engineer includes Linux, implemented Continuous integration and Continuous Deployment / Continuous Delivery Automation.</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Possess good understanding of the principles and best practices of Software Configuration Management (SCM) in agile scrum and waterfall.</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Worked on Container management using Dockers.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Working knowledge of version controlling systems like Git, SVN</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Well-versed in creating branches and merging branches based on developer’s requirement.</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Knowledge on ansible to provision the infrastructure on the cloud AWS services.</w:t>
      </w:r>
    </w:p>
    <w:p w:rsidR="00FF4C27" w:rsidRPr="00DB272B" w:rsidRDefault="00FF4C27" w:rsidP="00FF4C27">
      <w:pPr>
        <w:pStyle w:val="NormalWeb"/>
        <w:numPr>
          <w:ilvl w:val="0"/>
          <w:numId w:val="10"/>
        </w:numPr>
        <w:spacing w:before="5" w:beforeAutospacing="0" w:after="0" w:afterAutospacing="0"/>
        <w:jc w:val="both"/>
        <w:textAlignment w:val="baseline"/>
        <w:rPr>
          <w:rFonts w:ascii="Bell MT" w:hAnsi="Bell MT" w:cstheme="majorHAnsi"/>
          <w:color w:val="auto"/>
          <w:sz w:val="22"/>
          <w:szCs w:val="22"/>
        </w:rPr>
      </w:pPr>
      <w:r w:rsidRPr="00DB272B">
        <w:rPr>
          <w:rFonts w:ascii="Bell MT" w:hAnsi="Bell MT" w:cstheme="majorHAnsi"/>
          <w:color w:val="auto"/>
        </w:rPr>
        <w:t>I have worked on EC2, VPC, S3</w:t>
      </w:r>
      <w:r w:rsidRPr="00DB272B">
        <w:rPr>
          <w:rFonts w:ascii="Bell MT" w:hAnsi="Bell MT" w:cstheme="majorHAnsi"/>
          <w:b/>
          <w:color w:val="auto"/>
        </w:rPr>
        <w:t xml:space="preserve">, </w:t>
      </w:r>
      <w:r w:rsidRPr="00DB272B">
        <w:rPr>
          <w:rFonts w:ascii="Bell MT" w:hAnsi="Bell MT" w:cstheme="majorHAnsi"/>
          <w:color w:val="auto"/>
        </w:rPr>
        <w:t xml:space="preserve">Route53, SNS, ELB, </w:t>
      </w:r>
      <w:proofErr w:type="gramStart"/>
      <w:r w:rsidRPr="00DB272B">
        <w:rPr>
          <w:rFonts w:ascii="Bell MT" w:hAnsi="Bell MT" w:cstheme="majorHAnsi"/>
          <w:color w:val="auto"/>
        </w:rPr>
        <w:t>ASG</w:t>
      </w:r>
      <w:proofErr w:type="gramEnd"/>
      <w:r w:rsidRPr="00DB272B">
        <w:rPr>
          <w:rFonts w:ascii="Bell MT" w:hAnsi="Bell MT" w:cstheme="majorHAnsi"/>
          <w:color w:val="auto"/>
        </w:rPr>
        <w:t xml:space="preserve"> &amp; Cloud Formation</w:t>
      </w:r>
      <w:r w:rsidRPr="00DB272B">
        <w:rPr>
          <w:rFonts w:ascii="Bell MT" w:hAnsi="Bell MT" w:cstheme="majorHAnsi"/>
          <w:b/>
          <w:color w:val="auto"/>
        </w:rPr>
        <w:t>.</w:t>
      </w:r>
    </w:p>
    <w:p w:rsidR="00FF4C27" w:rsidRPr="00DB272B" w:rsidRDefault="00FF4C27" w:rsidP="00FF4C27">
      <w:pPr>
        <w:pStyle w:val="NormalWeb"/>
        <w:numPr>
          <w:ilvl w:val="0"/>
          <w:numId w:val="10"/>
        </w:numPr>
        <w:spacing w:before="5" w:beforeAutospacing="0" w:after="0" w:afterAutospacing="0"/>
        <w:jc w:val="both"/>
        <w:textAlignment w:val="baseline"/>
        <w:rPr>
          <w:rFonts w:ascii="Bell MT" w:hAnsi="Bell MT" w:cstheme="majorHAnsi"/>
          <w:color w:val="auto"/>
          <w:sz w:val="22"/>
          <w:szCs w:val="22"/>
        </w:rPr>
      </w:pPr>
      <w:r w:rsidRPr="00DB272B">
        <w:rPr>
          <w:rFonts w:ascii="Bell MT" w:hAnsi="Bell MT" w:cstheme="majorHAnsi"/>
          <w:color w:val="auto"/>
        </w:rPr>
        <w:t>Managed servers on the Amazon Web Services (AWS) platfor</w:t>
      </w:r>
      <w:r w:rsidR="00721A5A" w:rsidRPr="00DB272B">
        <w:rPr>
          <w:rFonts w:ascii="Bell MT" w:hAnsi="Bell MT" w:cstheme="majorHAnsi"/>
          <w:color w:val="auto"/>
        </w:rPr>
        <w:t xml:space="preserve">m instances using Ansible </w:t>
      </w:r>
      <w:r w:rsidRPr="00DB272B">
        <w:rPr>
          <w:rFonts w:ascii="Bell MT" w:hAnsi="Bell MT" w:cstheme="majorHAnsi"/>
          <w:color w:val="auto"/>
        </w:rPr>
        <w:t>configuration management.</w:t>
      </w:r>
    </w:p>
    <w:p w:rsidR="00FF4C27" w:rsidRPr="00DB272B" w:rsidRDefault="00FF4C27" w:rsidP="00FF4C27">
      <w:pPr>
        <w:pStyle w:val="NormalWeb"/>
        <w:numPr>
          <w:ilvl w:val="0"/>
          <w:numId w:val="10"/>
        </w:numPr>
        <w:spacing w:before="5" w:beforeAutospacing="0" w:after="0" w:afterAutospacing="0"/>
        <w:jc w:val="both"/>
        <w:textAlignment w:val="baseline"/>
        <w:rPr>
          <w:rFonts w:ascii="Bell MT" w:hAnsi="Bell MT" w:cstheme="majorHAnsi"/>
          <w:color w:val="auto"/>
          <w:sz w:val="22"/>
          <w:szCs w:val="22"/>
        </w:rPr>
      </w:pPr>
      <w:r w:rsidRPr="00DB272B">
        <w:rPr>
          <w:rFonts w:ascii="Bell MT" w:hAnsi="Bell MT" w:cstheme="majorHAnsi"/>
          <w:color w:val="auto"/>
        </w:rPr>
        <w:t>Implementing continuous delivery and managing configuration of Web App and Deploy to AWS cloud server through chef.</w:t>
      </w:r>
    </w:p>
    <w:p w:rsidR="00FF4C27" w:rsidRPr="00DB272B" w:rsidRDefault="00FF4C27" w:rsidP="00FF4C27">
      <w:pPr>
        <w:pStyle w:val="NormalWeb"/>
        <w:numPr>
          <w:ilvl w:val="0"/>
          <w:numId w:val="10"/>
        </w:numPr>
        <w:spacing w:before="5" w:beforeAutospacing="0" w:after="0" w:afterAutospacing="0"/>
        <w:jc w:val="both"/>
        <w:textAlignment w:val="baseline"/>
        <w:rPr>
          <w:rFonts w:ascii="Bell MT" w:hAnsi="Bell MT" w:cstheme="majorHAnsi"/>
          <w:color w:val="auto"/>
          <w:sz w:val="22"/>
          <w:szCs w:val="22"/>
        </w:rPr>
      </w:pPr>
      <w:r w:rsidRPr="00DB272B">
        <w:rPr>
          <w:rFonts w:ascii="Bell MT" w:hAnsi="Bell MT" w:cstheme="majorHAnsi"/>
          <w:color w:val="auto"/>
        </w:rPr>
        <w:t>Knowledge on DevOps with build tool Maven, configuration mana</w:t>
      </w:r>
      <w:r w:rsidR="00721A5A" w:rsidRPr="00DB272B">
        <w:rPr>
          <w:rFonts w:ascii="Bell MT" w:hAnsi="Bell MT" w:cstheme="majorHAnsi"/>
          <w:color w:val="auto"/>
        </w:rPr>
        <w:t xml:space="preserve">gement tools like Ansible, </w:t>
      </w:r>
      <w:r w:rsidRPr="00DB272B">
        <w:rPr>
          <w:rFonts w:ascii="Bell MT" w:hAnsi="Bell MT" w:cstheme="majorHAnsi"/>
          <w:color w:val="auto"/>
        </w:rPr>
        <w:t xml:space="preserve"> CI/CD tools like Jenkins, Containerization tools like Docker, Docker-Swarm, ECS, and source code management tools like GitHub, Bit bucket, Code Commit, Orchestration tools like Terraform.</w:t>
      </w:r>
    </w:p>
    <w:p w:rsidR="00FF4C27" w:rsidRPr="00DB272B" w:rsidRDefault="00FF4C27" w:rsidP="00FF4C27">
      <w:pPr>
        <w:numPr>
          <w:ilvl w:val="0"/>
          <w:numId w:val="10"/>
        </w:numPr>
        <w:suppressAutoHyphens w:val="0"/>
        <w:spacing w:line="276" w:lineRule="auto"/>
        <w:jc w:val="both"/>
        <w:rPr>
          <w:rFonts w:ascii="Bell MT" w:hAnsi="Bell MT" w:cs="Arial"/>
        </w:rPr>
      </w:pPr>
      <w:r w:rsidRPr="00DB272B">
        <w:rPr>
          <w:rFonts w:ascii="Bell MT" w:hAnsi="Bell MT" w:cs="Arial"/>
        </w:rPr>
        <w:t>Involved in migration of servers from on-premises to AWS environment.</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Involved in environment setup on Development, QA environments and managed the automated deployments using scripts.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Experience in monitoring the environments and troubleshooting the issues on day to day number of application from the orchestration engine Jenkins.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 xml:space="preserve">Worked on Jenkins pipeline as a code model of setup and used groovy scripts to automate the pipeline setup.   </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Notable Experience in administering and supporting on Windows and Linux environments.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 xml:space="preserve">Hands experience in cloud AWS and exposure of </w:t>
      </w:r>
      <w:r w:rsidRPr="00721A5A">
        <w:rPr>
          <w:rFonts w:ascii="Bell MT" w:hAnsi="Bell MT"/>
        </w:rPr>
        <w:t xml:space="preserve">S3, </w:t>
      </w:r>
      <w:r w:rsidRPr="00721A5A">
        <w:rPr>
          <w:rFonts w:ascii="Bell MT" w:hAnsi="Bell MT"/>
          <w:b/>
        </w:rPr>
        <w:t>EC2,</w:t>
      </w:r>
      <w:r w:rsidRPr="00721A5A">
        <w:rPr>
          <w:rFonts w:ascii="Bell MT" w:hAnsi="Bell MT" w:cs="Arial"/>
          <w:b/>
        </w:rPr>
        <w:t xml:space="preserve"> VPC</w:t>
      </w:r>
      <w:r w:rsidRPr="00721A5A">
        <w:rPr>
          <w:rFonts w:ascii="Bell MT" w:hAnsi="Bell MT" w:cs="Arial"/>
        </w:rPr>
        <w:t xml:space="preserve"> and Dynamo DB.</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Knowledge in working on public &amp; private registries for storing docker images.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Worked on Infrastructure as codes automate process on AWS.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Source control management on GIT. Managing Branching, Merging, Labeling/Tagging and Integration with CI tools.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Integrated ansible with docker &amp; Jenkins for remote automation of DevOps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Good interaction with developers, managers, and team members to coordinated job tasks and strong commitment to work.</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Expertise in writing the MAVEN script for the automation of the builds.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Good knowledge in implementing multi-branch pipeline for various sprint iterations.</w:t>
      </w:r>
    </w:p>
    <w:p w:rsidR="00FF4C27" w:rsidRPr="00721A5A" w:rsidRDefault="00FF4C27" w:rsidP="00FF4C27">
      <w:pPr>
        <w:numPr>
          <w:ilvl w:val="0"/>
          <w:numId w:val="10"/>
        </w:numPr>
        <w:suppressAutoHyphens w:val="0"/>
        <w:spacing w:line="276" w:lineRule="auto"/>
        <w:jc w:val="both"/>
        <w:rPr>
          <w:rFonts w:ascii="Bell MT" w:hAnsi="Bell MT" w:cs="Arial"/>
        </w:rPr>
      </w:pPr>
      <w:r w:rsidRPr="00721A5A">
        <w:rPr>
          <w:rFonts w:ascii="Bell MT" w:hAnsi="Bell MT" w:cs="Arial"/>
        </w:rPr>
        <w:t>Managed the build dependency issues, connectivity issues, authentication setup for different tools and resolving the access issues, mentoring the teams for best practice way of using the DevOps tools.</w:t>
      </w:r>
    </w:p>
    <w:p w:rsidR="00352318" w:rsidRPr="00352318" w:rsidRDefault="00352318" w:rsidP="00352318">
      <w:pPr>
        <w:suppressAutoHyphens w:val="0"/>
        <w:contextualSpacing/>
        <w:jc w:val="both"/>
        <w:rPr>
          <w:rFonts w:asciiTheme="majorHAnsi" w:hAnsiTheme="majorHAnsi" w:cstheme="majorHAnsi"/>
          <w:color w:val="000000"/>
        </w:rPr>
      </w:pPr>
    </w:p>
    <w:p w:rsidR="004D170E" w:rsidRPr="00FF53B7" w:rsidRDefault="004D170E" w:rsidP="00F467C0">
      <w:pPr>
        <w:suppressAutoHyphens w:val="0"/>
        <w:ind w:left="360"/>
        <w:contextualSpacing/>
        <w:jc w:val="both"/>
        <w:rPr>
          <w:rFonts w:asciiTheme="majorHAnsi" w:hAnsiTheme="majorHAnsi" w:cstheme="majorHAnsi"/>
          <w:b/>
          <w:bCs/>
          <w:color w:val="000000"/>
        </w:rPr>
      </w:pPr>
    </w:p>
    <w:p w:rsidR="00E534A6" w:rsidRPr="00DB272B" w:rsidRDefault="00E534A6" w:rsidP="00A76112">
      <w:pPr>
        <w:jc w:val="both"/>
        <w:rPr>
          <w:rStyle w:val="Strong"/>
          <w:rFonts w:ascii="Bell MT" w:hAnsi="Bell MT" w:cstheme="majorHAnsi"/>
          <w:u w:val="single"/>
        </w:rPr>
      </w:pPr>
      <w:proofErr w:type="gramStart"/>
      <w:r w:rsidRPr="00DB272B">
        <w:rPr>
          <w:rStyle w:val="Strong"/>
          <w:rFonts w:ascii="Bell MT" w:hAnsi="Bell MT" w:cstheme="majorHAnsi"/>
          <w:u w:val="single"/>
        </w:rPr>
        <w:t>EDUCATION</w:t>
      </w:r>
      <w:r w:rsidR="00DB272B">
        <w:rPr>
          <w:rStyle w:val="Strong"/>
          <w:rFonts w:ascii="Bell MT" w:hAnsi="Bell MT" w:cstheme="majorHAnsi"/>
          <w:u w:val="single"/>
        </w:rPr>
        <w:t xml:space="preserve"> :</w:t>
      </w:r>
      <w:proofErr w:type="gramEnd"/>
    </w:p>
    <w:p w:rsidR="00352318" w:rsidRDefault="00352318" w:rsidP="00352318">
      <w:pPr>
        <w:ind w:left="720"/>
        <w:jc w:val="both"/>
        <w:rPr>
          <w:rFonts w:asciiTheme="majorHAnsi" w:hAnsiTheme="majorHAnsi" w:cstheme="majorHAnsi"/>
          <w:bCs/>
        </w:rPr>
      </w:pPr>
    </w:p>
    <w:p w:rsidR="00352318" w:rsidRPr="00C70097" w:rsidRDefault="00C70097" w:rsidP="00C70097">
      <w:pPr>
        <w:numPr>
          <w:ilvl w:val="0"/>
          <w:numId w:val="1"/>
        </w:numPr>
        <w:jc w:val="both"/>
        <w:rPr>
          <w:rFonts w:asciiTheme="majorHAnsi" w:hAnsiTheme="majorHAnsi" w:cstheme="majorHAnsi"/>
          <w:bCs/>
        </w:rPr>
      </w:pPr>
      <w:r>
        <w:rPr>
          <w:rFonts w:asciiTheme="majorHAnsi" w:hAnsiTheme="majorHAnsi" w:cstheme="majorHAnsi"/>
          <w:b/>
        </w:rPr>
        <w:t xml:space="preserve">Bachelor of </w:t>
      </w:r>
      <w:r w:rsidR="00A24C96">
        <w:rPr>
          <w:rFonts w:asciiTheme="majorHAnsi" w:hAnsiTheme="majorHAnsi" w:cstheme="majorHAnsi"/>
          <w:b/>
        </w:rPr>
        <w:t>Science</w:t>
      </w:r>
      <w:r w:rsidR="00352318" w:rsidRPr="00352318">
        <w:rPr>
          <w:rFonts w:asciiTheme="majorHAnsi" w:hAnsiTheme="majorHAnsi" w:cstheme="majorHAnsi"/>
          <w:bCs/>
        </w:rPr>
        <w:t xml:space="preserve"> in </w:t>
      </w:r>
      <w:r>
        <w:rPr>
          <w:rFonts w:asciiTheme="majorHAnsi" w:hAnsiTheme="majorHAnsi" w:cstheme="majorHAnsi"/>
          <w:b/>
        </w:rPr>
        <w:t>computers</w:t>
      </w:r>
      <w:r>
        <w:rPr>
          <w:rFonts w:asciiTheme="majorHAnsi" w:hAnsiTheme="majorHAnsi" w:cstheme="majorHAnsi"/>
          <w:bCs/>
        </w:rPr>
        <w:t xml:space="preserve"> from </w:t>
      </w:r>
      <w:r w:rsidRPr="00606B27">
        <w:rPr>
          <w:rFonts w:asciiTheme="majorHAnsi" w:hAnsiTheme="majorHAnsi" w:cstheme="majorHAnsi"/>
          <w:b/>
          <w:bCs/>
        </w:rPr>
        <w:t>P.B.SIDDHARTHA COLLEGE OF ARTS</w:t>
      </w:r>
      <w:r w:rsidR="00FF4C27">
        <w:rPr>
          <w:rFonts w:asciiTheme="majorHAnsi" w:hAnsiTheme="majorHAnsi" w:cstheme="majorHAnsi"/>
          <w:b/>
          <w:bCs/>
        </w:rPr>
        <w:t xml:space="preserve"> </w:t>
      </w:r>
      <w:r w:rsidRPr="00606B27">
        <w:rPr>
          <w:rFonts w:asciiTheme="majorHAnsi" w:hAnsiTheme="majorHAnsi" w:cstheme="majorHAnsi"/>
          <w:b/>
          <w:bCs/>
        </w:rPr>
        <w:t>&amp; SCIENCE</w:t>
      </w:r>
      <w:r w:rsidR="00352318" w:rsidRPr="00352318">
        <w:rPr>
          <w:rFonts w:asciiTheme="majorHAnsi" w:hAnsiTheme="majorHAnsi" w:cstheme="majorHAnsi"/>
          <w:bCs/>
        </w:rPr>
        <w:t>.</w:t>
      </w:r>
    </w:p>
    <w:p w:rsidR="007C4CA1" w:rsidRDefault="007C4CA1" w:rsidP="007C4CA1">
      <w:pPr>
        <w:jc w:val="both"/>
        <w:rPr>
          <w:rFonts w:asciiTheme="majorHAnsi" w:hAnsiTheme="majorHAnsi" w:cstheme="majorHAnsi"/>
        </w:rPr>
      </w:pPr>
    </w:p>
    <w:p w:rsidR="00513BED" w:rsidRPr="00FF53B7" w:rsidRDefault="00513BED" w:rsidP="007C4CA1">
      <w:pPr>
        <w:jc w:val="both"/>
        <w:rPr>
          <w:rFonts w:asciiTheme="majorHAnsi" w:hAnsiTheme="majorHAnsi" w:cstheme="majorHAnsi"/>
        </w:rPr>
      </w:pPr>
    </w:p>
    <w:p w:rsidR="00B332E2" w:rsidRPr="00DB272B" w:rsidRDefault="00827131" w:rsidP="00B332E2">
      <w:pPr>
        <w:spacing w:after="113"/>
        <w:rPr>
          <w:rFonts w:ascii="Bell MT" w:hAnsi="Bell MT"/>
          <w:b/>
          <w:bCs/>
          <w:color w:val="000000"/>
          <w:u w:val="single"/>
        </w:rPr>
      </w:pPr>
      <w:r>
        <w:rPr>
          <w:rFonts w:ascii="Bell MT" w:hAnsi="Bell MT"/>
          <w:b/>
          <w:bCs/>
          <w:color w:val="000000"/>
          <w:sz w:val="28"/>
          <w:szCs w:val="28"/>
          <w:u w:val="single"/>
        </w:rPr>
        <w:t>PROFESSIONAL</w:t>
      </w:r>
      <w:r w:rsidR="00B332E2" w:rsidRPr="00DB272B">
        <w:rPr>
          <w:rFonts w:ascii="Bell MT" w:hAnsi="Bell MT"/>
          <w:b/>
          <w:bCs/>
          <w:color w:val="000000"/>
          <w:sz w:val="28"/>
          <w:szCs w:val="28"/>
          <w:u w:val="single"/>
        </w:rPr>
        <w:t>E</w:t>
      </w:r>
      <w:r w:rsidR="00B332E2" w:rsidRPr="00DB272B">
        <w:rPr>
          <w:rFonts w:ascii="Bell MT" w:hAnsi="Bell MT"/>
          <w:b/>
          <w:bCs/>
          <w:color w:val="000000"/>
          <w:u w:val="single"/>
        </w:rPr>
        <w:t>:</w:t>
      </w:r>
    </w:p>
    <w:p w:rsidR="00D222BD" w:rsidRPr="00B332E2" w:rsidRDefault="00D222BD" w:rsidP="00B332E2">
      <w:pPr>
        <w:spacing w:after="113"/>
        <w:rPr>
          <w:color w:val="000000"/>
          <w:u w:val="single"/>
          <w:lang w:eastAsia="en-US"/>
        </w:rPr>
      </w:pPr>
    </w:p>
    <w:p w:rsidR="00B332E2" w:rsidRDefault="00B332E2" w:rsidP="0019733E">
      <w:pPr>
        <w:pStyle w:val="ListParagraph"/>
        <w:widowControl/>
        <w:numPr>
          <w:ilvl w:val="0"/>
          <w:numId w:val="4"/>
        </w:numPr>
        <w:suppressAutoHyphens w:val="0"/>
        <w:contextualSpacing/>
        <w:jc w:val="both"/>
        <w:rPr>
          <w:rFonts w:asciiTheme="minorHAnsi" w:hAnsiTheme="minorHAnsi" w:cstheme="minorHAnsi"/>
          <w:bCs/>
          <w:color w:val="000000"/>
        </w:rPr>
      </w:pPr>
      <w:r>
        <w:rPr>
          <w:rFonts w:asciiTheme="minorHAnsi" w:hAnsiTheme="minorHAnsi" w:cstheme="minorHAnsi"/>
          <w:bCs/>
          <w:color w:val="000000"/>
        </w:rPr>
        <w:t xml:space="preserve">Working as </w:t>
      </w:r>
      <w:r w:rsidR="00C70097">
        <w:rPr>
          <w:rFonts w:asciiTheme="minorHAnsi" w:hAnsiTheme="minorHAnsi" w:cstheme="minorHAnsi"/>
          <w:b/>
          <w:bCs/>
          <w:color w:val="000000"/>
        </w:rPr>
        <w:t>AWS DEVOPS ENGINEER</w:t>
      </w:r>
      <w:r>
        <w:rPr>
          <w:rFonts w:asciiTheme="minorHAnsi" w:hAnsiTheme="minorHAnsi" w:cstheme="minorHAnsi"/>
          <w:bCs/>
          <w:color w:val="000000"/>
        </w:rPr>
        <w:t xml:space="preserve"> </w:t>
      </w:r>
      <w:r w:rsidR="009413E6">
        <w:rPr>
          <w:rFonts w:asciiTheme="minorHAnsi" w:hAnsiTheme="minorHAnsi" w:cstheme="minorHAnsi"/>
          <w:bCs/>
          <w:color w:val="000000"/>
        </w:rPr>
        <w:t xml:space="preserve">in </w:t>
      </w:r>
      <w:r w:rsidR="00F71759">
        <w:rPr>
          <w:rFonts w:asciiTheme="minorHAnsi" w:hAnsiTheme="minorHAnsi" w:cstheme="minorHAnsi"/>
          <w:b/>
          <w:bCs/>
          <w:color w:val="000000"/>
        </w:rPr>
        <w:t>Udee</w:t>
      </w:r>
      <w:r w:rsidR="00C5207A">
        <w:rPr>
          <w:rFonts w:asciiTheme="minorHAnsi" w:hAnsiTheme="minorHAnsi" w:cstheme="minorHAnsi"/>
          <w:b/>
          <w:bCs/>
          <w:color w:val="000000"/>
        </w:rPr>
        <w:t>ls</w:t>
      </w:r>
      <w:r w:rsidR="00F71759">
        <w:rPr>
          <w:rFonts w:asciiTheme="minorHAnsi" w:hAnsiTheme="minorHAnsi" w:cstheme="minorHAnsi"/>
          <w:b/>
          <w:bCs/>
          <w:color w:val="000000"/>
        </w:rPr>
        <w:t xml:space="preserve"> T</w:t>
      </w:r>
      <w:r w:rsidR="009413E6" w:rsidRPr="009413E6">
        <w:rPr>
          <w:rFonts w:asciiTheme="minorHAnsi" w:hAnsiTheme="minorHAnsi" w:cstheme="minorHAnsi"/>
          <w:b/>
          <w:bCs/>
          <w:color w:val="000000"/>
        </w:rPr>
        <w:t>echnologies</w:t>
      </w:r>
      <w:r w:rsidR="00A242B7">
        <w:rPr>
          <w:rFonts w:asciiTheme="minorHAnsi" w:hAnsiTheme="minorHAnsi" w:cstheme="minorHAnsi"/>
          <w:b/>
          <w:bCs/>
          <w:color w:val="000000"/>
        </w:rPr>
        <w:t xml:space="preserve"> Pvt.Ltd </w:t>
      </w:r>
      <w:r w:rsidR="00A242B7">
        <w:rPr>
          <w:rFonts w:asciiTheme="minorHAnsi" w:hAnsiTheme="minorHAnsi" w:cstheme="minorHAnsi"/>
          <w:bCs/>
          <w:color w:val="000000"/>
        </w:rPr>
        <w:t>from</w:t>
      </w:r>
      <w:r>
        <w:rPr>
          <w:rFonts w:asciiTheme="minorHAnsi" w:hAnsiTheme="minorHAnsi" w:cstheme="minorHAnsi"/>
          <w:bCs/>
          <w:color w:val="000000"/>
        </w:rPr>
        <w:t xml:space="preserve"> </w:t>
      </w:r>
      <w:r w:rsidR="009413E6" w:rsidRPr="009413E6">
        <w:rPr>
          <w:rFonts w:asciiTheme="minorHAnsi" w:hAnsiTheme="minorHAnsi" w:cstheme="minorHAnsi"/>
          <w:b/>
          <w:bCs/>
          <w:color w:val="000000"/>
        </w:rPr>
        <w:t xml:space="preserve">APRIL </w:t>
      </w:r>
      <w:r w:rsidRPr="009413E6">
        <w:rPr>
          <w:rFonts w:asciiTheme="minorHAnsi" w:hAnsiTheme="minorHAnsi" w:cstheme="minorHAnsi"/>
          <w:b/>
          <w:bCs/>
          <w:color w:val="000000"/>
        </w:rPr>
        <w:t>20</w:t>
      </w:r>
      <w:r w:rsidR="009413E6" w:rsidRPr="009413E6">
        <w:rPr>
          <w:rFonts w:asciiTheme="minorHAnsi" w:hAnsiTheme="minorHAnsi" w:cstheme="minorHAnsi"/>
          <w:b/>
          <w:bCs/>
          <w:color w:val="000000"/>
        </w:rPr>
        <w:t>19</w:t>
      </w:r>
      <w:r w:rsidR="00A24C96">
        <w:rPr>
          <w:rFonts w:asciiTheme="minorHAnsi" w:hAnsiTheme="minorHAnsi" w:cstheme="minorHAnsi"/>
          <w:bCs/>
          <w:color w:val="000000"/>
        </w:rPr>
        <w:t xml:space="preserve"> to Till Date</w:t>
      </w:r>
      <w:r w:rsidR="003D3B03">
        <w:rPr>
          <w:rFonts w:asciiTheme="minorHAnsi" w:hAnsiTheme="minorHAnsi" w:cstheme="minorHAnsi"/>
          <w:bCs/>
          <w:color w:val="000000"/>
        </w:rPr>
        <w:t>.</w:t>
      </w:r>
    </w:p>
    <w:p w:rsidR="00B332E2" w:rsidRDefault="00B332E2" w:rsidP="00B332E2">
      <w:pPr>
        <w:pStyle w:val="ListParagraph"/>
        <w:ind w:left="284"/>
        <w:rPr>
          <w:rFonts w:asciiTheme="minorHAnsi" w:hAnsiTheme="minorHAnsi" w:cstheme="minorHAnsi"/>
          <w:bCs/>
          <w:color w:val="000000"/>
        </w:rPr>
      </w:pPr>
    </w:p>
    <w:p w:rsidR="0019534C" w:rsidRDefault="0019534C" w:rsidP="0019534C">
      <w:pPr>
        <w:suppressAutoHyphens w:val="0"/>
        <w:contextualSpacing/>
        <w:jc w:val="both"/>
        <w:rPr>
          <w:rFonts w:asciiTheme="minorHAnsi" w:hAnsiTheme="minorHAnsi" w:cstheme="minorHAnsi"/>
          <w:bCs/>
          <w:color w:val="000000"/>
        </w:rPr>
      </w:pPr>
    </w:p>
    <w:p w:rsidR="0019534C" w:rsidRPr="00DB272B" w:rsidRDefault="0019534C" w:rsidP="0019534C">
      <w:pPr>
        <w:jc w:val="both"/>
        <w:rPr>
          <w:rStyle w:val="Strong"/>
          <w:rFonts w:ascii="Bell MT" w:hAnsi="Bell MT" w:cstheme="majorHAnsi"/>
          <w:u w:val="single"/>
        </w:rPr>
      </w:pPr>
      <w:r w:rsidRPr="00DB272B">
        <w:rPr>
          <w:rStyle w:val="Strong"/>
          <w:rFonts w:ascii="Bell MT" w:hAnsi="Bell MT" w:cstheme="majorHAnsi"/>
          <w:u w:val="single"/>
        </w:rPr>
        <w:t>TECHNICAL SKILLS</w:t>
      </w:r>
    </w:p>
    <w:p w:rsidR="0019534C" w:rsidRPr="00FF53B7" w:rsidRDefault="0019534C" w:rsidP="0019534C">
      <w:pPr>
        <w:autoSpaceDE w:val="0"/>
        <w:autoSpaceDN w:val="0"/>
        <w:adjustRightInd w:val="0"/>
        <w:jc w:val="both"/>
        <w:outlineLvl w:val="0"/>
        <w:rPr>
          <w:rFonts w:asciiTheme="majorHAnsi" w:hAnsiTheme="majorHAnsi" w:cstheme="majorHAnsi"/>
          <w:b/>
          <w:bCs/>
          <w:color w:val="000000"/>
        </w:rPr>
      </w:pPr>
    </w:p>
    <w:p w:rsidR="00A24C96" w:rsidRPr="00A26199" w:rsidRDefault="00AC6CAB" w:rsidP="00A26199">
      <w:pPr>
        <w:pStyle w:val="ListParagraph"/>
        <w:numPr>
          <w:ilvl w:val="0"/>
          <w:numId w:val="21"/>
        </w:numPr>
        <w:spacing w:line="270" w:lineRule="atLeast"/>
        <w:contextualSpacing/>
        <w:rPr>
          <w:rFonts w:ascii="Bell MT" w:hAnsi="Bell MT" w:cs="Arial"/>
        </w:rPr>
      </w:pPr>
      <w:r>
        <w:rPr>
          <w:rFonts w:ascii="Bell MT" w:hAnsi="Bell MT" w:cs="Arial"/>
        </w:rPr>
        <w:t>Operating systems</w:t>
      </w:r>
      <w:r>
        <w:rPr>
          <w:rFonts w:ascii="Bell MT" w:hAnsi="Bell MT" w:cs="Arial"/>
        </w:rPr>
        <w:tab/>
      </w:r>
      <w:r>
        <w:rPr>
          <w:rFonts w:ascii="Bell MT" w:hAnsi="Bell MT" w:cs="Arial"/>
        </w:rPr>
        <w:tab/>
        <w:t xml:space="preserve">        </w:t>
      </w:r>
      <w:r w:rsidR="00A24C96" w:rsidRPr="00A26199">
        <w:rPr>
          <w:rFonts w:ascii="Bell MT" w:hAnsi="Bell MT" w:cs="Arial"/>
        </w:rPr>
        <w:t xml:space="preserve"> : Linux and Windows.</w:t>
      </w:r>
    </w:p>
    <w:p w:rsidR="00A24C96" w:rsidRPr="00A51062" w:rsidRDefault="00AC6CAB" w:rsidP="00A24C96">
      <w:pPr>
        <w:pStyle w:val="ListParagraph"/>
        <w:widowControl/>
        <w:numPr>
          <w:ilvl w:val="0"/>
          <w:numId w:val="11"/>
        </w:numPr>
        <w:spacing w:line="270" w:lineRule="atLeast"/>
        <w:contextualSpacing/>
        <w:rPr>
          <w:rFonts w:ascii="Bell MT" w:hAnsi="Bell MT" w:cs="Arial"/>
        </w:rPr>
      </w:pPr>
      <w:r>
        <w:rPr>
          <w:rFonts w:ascii="Bell MT" w:hAnsi="Bell MT" w:cs="Arial"/>
        </w:rPr>
        <w:t>Scripting Languages</w:t>
      </w:r>
      <w:r>
        <w:rPr>
          <w:rFonts w:ascii="Bell MT" w:hAnsi="Bell MT" w:cs="Arial"/>
        </w:rPr>
        <w:tab/>
      </w:r>
      <w:r>
        <w:rPr>
          <w:rFonts w:ascii="Bell MT" w:hAnsi="Bell MT" w:cs="Arial"/>
        </w:rPr>
        <w:tab/>
        <w:t xml:space="preserve">        </w:t>
      </w:r>
      <w:r w:rsidR="00A24C96" w:rsidRPr="00A51062">
        <w:rPr>
          <w:rFonts w:ascii="Bell MT" w:hAnsi="Bell MT" w:cs="Arial"/>
        </w:rPr>
        <w:t xml:space="preserve"> : Shell Scripting, Linux, Unix</w:t>
      </w:r>
    </w:p>
    <w:p w:rsidR="00A24C96" w:rsidRPr="00A51062" w:rsidRDefault="00AC6CAB" w:rsidP="00A24C96">
      <w:pPr>
        <w:pStyle w:val="ListParagraph"/>
        <w:widowControl/>
        <w:numPr>
          <w:ilvl w:val="0"/>
          <w:numId w:val="11"/>
        </w:numPr>
        <w:spacing w:line="270" w:lineRule="atLeast"/>
        <w:contextualSpacing/>
        <w:rPr>
          <w:rFonts w:ascii="Bell MT" w:hAnsi="Bell MT" w:cs="Arial"/>
        </w:rPr>
      </w:pPr>
      <w:r>
        <w:rPr>
          <w:rFonts w:ascii="Bell MT" w:hAnsi="Bell MT" w:cs="Arial"/>
        </w:rPr>
        <w:t>Configuration Management tool</w:t>
      </w:r>
      <w:r w:rsidR="00A24C96">
        <w:rPr>
          <w:rFonts w:ascii="Bell MT" w:hAnsi="Bell MT" w:cs="Arial"/>
        </w:rPr>
        <w:t xml:space="preserve">   </w:t>
      </w:r>
      <w:r w:rsidR="00A24C96" w:rsidRPr="00A51062">
        <w:rPr>
          <w:rFonts w:ascii="Bell MT" w:hAnsi="Bell MT" w:cs="Arial"/>
        </w:rPr>
        <w:t xml:space="preserve">  :  Ansible</w:t>
      </w:r>
    </w:p>
    <w:p w:rsidR="00A24C96" w:rsidRPr="00A51062" w:rsidRDefault="00A24C96" w:rsidP="00A24C96">
      <w:pPr>
        <w:pStyle w:val="ListParagraph"/>
        <w:widowControl/>
        <w:numPr>
          <w:ilvl w:val="0"/>
          <w:numId w:val="11"/>
        </w:numPr>
        <w:spacing w:line="270" w:lineRule="atLeast"/>
        <w:contextualSpacing/>
        <w:rPr>
          <w:rFonts w:ascii="Bell MT" w:hAnsi="Bell MT" w:cs="Arial"/>
        </w:rPr>
      </w:pPr>
      <w:r w:rsidRPr="00A51062">
        <w:rPr>
          <w:rFonts w:ascii="Bell MT" w:hAnsi="Bell MT" w:cs="Arial"/>
        </w:rPr>
        <w:t xml:space="preserve">Cloud                                              </w:t>
      </w:r>
      <w:r w:rsidR="00AC6CAB">
        <w:rPr>
          <w:rFonts w:ascii="Bell MT" w:hAnsi="Bell MT" w:cs="Arial"/>
        </w:rPr>
        <w:t xml:space="preserve">   </w:t>
      </w:r>
      <w:r w:rsidRPr="00A51062">
        <w:rPr>
          <w:rFonts w:ascii="Bell MT" w:hAnsi="Bell MT" w:cs="Arial"/>
        </w:rPr>
        <w:t>:</w:t>
      </w:r>
      <w:r>
        <w:rPr>
          <w:rFonts w:ascii="Bell MT" w:hAnsi="Bell MT" w:cs="Arial"/>
        </w:rPr>
        <w:t xml:space="preserve">  </w:t>
      </w:r>
      <w:r w:rsidRPr="00A51062">
        <w:rPr>
          <w:rFonts w:ascii="Bell MT" w:hAnsi="Bell MT" w:cs="Arial"/>
        </w:rPr>
        <w:t xml:space="preserve">AWS  </w:t>
      </w:r>
    </w:p>
    <w:p w:rsidR="00A24C96" w:rsidRPr="00A51062" w:rsidRDefault="00AC6CAB" w:rsidP="00A24C96">
      <w:pPr>
        <w:pStyle w:val="ListParagraph"/>
        <w:widowControl/>
        <w:numPr>
          <w:ilvl w:val="0"/>
          <w:numId w:val="11"/>
        </w:numPr>
        <w:spacing w:line="270" w:lineRule="atLeast"/>
        <w:contextualSpacing/>
        <w:rPr>
          <w:rFonts w:ascii="Bell MT" w:hAnsi="Bell MT" w:cs="Arial"/>
        </w:rPr>
      </w:pPr>
      <w:r>
        <w:rPr>
          <w:rFonts w:ascii="Bell MT" w:hAnsi="Bell MT" w:cs="Arial"/>
        </w:rPr>
        <w:t>Application Servers</w:t>
      </w:r>
      <w:r>
        <w:rPr>
          <w:rFonts w:ascii="Bell MT" w:hAnsi="Bell MT" w:cs="Arial"/>
        </w:rPr>
        <w:tab/>
      </w:r>
      <w:r>
        <w:rPr>
          <w:rFonts w:ascii="Bell MT" w:hAnsi="Bell MT" w:cs="Arial"/>
        </w:rPr>
        <w:tab/>
        <w:t xml:space="preserve">        </w:t>
      </w:r>
      <w:r w:rsidR="00A24C96" w:rsidRPr="00A51062">
        <w:rPr>
          <w:rFonts w:ascii="Bell MT" w:hAnsi="Bell MT" w:cs="Arial"/>
        </w:rPr>
        <w:t xml:space="preserve"> : </w:t>
      </w:r>
      <w:r w:rsidR="00A24C96">
        <w:rPr>
          <w:rFonts w:ascii="Bell MT" w:hAnsi="Bell MT" w:cs="Arial"/>
        </w:rPr>
        <w:t>Apache</w:t>
      </w:r>
      <w:r w:rsidR="00A24C96" w:rsidRPr="00A51062">
        <w:rPr>
          <w:rFonts w:ascii="Bell MT" w:hAnsi="Bell MT" w:cs="Arial"/>
        </w:rPr>
        <w:t xml:space="preserve"> Tomcat</w:t>
      </w:r>
    </w:p>
    <w:p w:rsidR="00A24C96" w:rsidRPr="00A51062" w:rsidRDefault="00AC6CAB" w:rsidP="00A24C96">
      <w:pPr>
        <w:pStyle w:val="ListParagraph"/>
        <w:widowControl/>
        <w:numPr>
          <w:ilvl w:val="0"/>
          <w:numId w:val="11"/>
        </w:numPr>
        <w:spacing w:line="270" w:lineRule="atLeast"/>
        <w:contextualSpacing/>
        <w:rPr>
          <w:rFonts w:ascii="Bell MT" w:hAnsi="Bell MT" w:cs="Arial"/>
        </w:rPr>
      </w:pPr>
      <w:r>
        <w:rPr>
          <w:rFonts w:ascii="Bell MT" w:hAnsi="Bell MT" w:cs="Arial"/>
        </w:rPr>
        <w:t>CI Tools</w:t>
      </w:r>
      <w:r>
        <w:rPr>
          <w:rFonts w:ascii="Bell MT" w:hAnsi="Bell MT" w:cs="Arial"/>
        </w:rPr>
        <w:tab/>
      </w:r>
      <w:r>
        <w:rPr>
          <w:rFonts w:ascii="Bell MT" w:hAnsi="Bell MT" w:cs="Arial"/>
        </w:rPr>
        <w:tab/>
      </w:r>
      <w:r>
        <w:rPr>
          <w:rFonts w:ascii="Bell MT" w:hAnsi="Bell MT" w:cs="Arial"/>
        </w:rPr>
        <w:tab/>
        <w:t xml:space="preserve">        </w:t>
      </w:r>
      <w:r w:rsidR="00A24C96" w:rsidRPr="00A51062">
        <w:rPr>
          <w:rFonts w:ascii="Bell MT" w:hAnsi="Bell MT" w:cs="Arial"/>
        </w:rPr>
        <w:t xml:space="preserve"> : J</w:t>
      </w:r>
      <w:r w:rsidR="00A24C96">
        <w:rPr>
          <w:rFonts w:ascii="Bell MT" w:hAnsi="Bell MT" w:cs="Arial"/>
        </w:rPr>
        <w:t>enkins</w:t>
      </w:r>
    </w:p>
    <w:p w:rsidR="00A24C96" w:rsidRPr="00A51062" w:rsidRDefault="00A24C96" w:rsidP="00A24C96">
      <w:pPr>
        <w:pStyle w:val="ListParagraph"/>
        <w:widowControl/>
        <w:numPr>
          <w:ilvl w:val="0"/>
          <w:numId w:val="11"/>
        </w:numPr>
        <w:spacing w:line="270" w:lineRule="atLeast"/>
        <w:contextualSpacing/>
        <w:rPr>
          <w:rFonts w:ascii="Bell MT" w:hAnsi="Bell MT" w:cs="Arial"/>
        </w:rPr>
      </w:pPr>
      <w:r w:rsidRPr="00A51062">
        <w:rPr>
          <w:rFonts w:ascii="Bell MT" w:hAnsi="Bell MT" w:cs="Arial"/>
        </w:rPr>
        <w:t>SCM Tools</w:t>
      </w:r>
      <w:r w:rsidRPr="00A51062">
        <w:rPr>
          <w:rFonts w:ascii="Bell MT" w:hAnsi="Bell MT" w:cs="Arial"/>
        </w:rPr>
        <w:tab/>
      </w:r>
      <w:r w:rsidRPr="00A51062">
        <w:rPr>
          <w:rFonts w:ascii="Bell MT" w:hAnsi="Bell MT" w:cs="Arial"/>
        </w:rPr>
        <w:tab/>
      </w:r>
      <w:r w:rsidRPr="00A51062">
        <w:rPr>
          <w:rFonts w:ascii="Bell MT" w:hAnsi="Bell MT" w:cs="Arial"/>
        </w:rPr>
        <w:tab/>
        <w:t xml:space="preserve">        </w:t>
      </w:r>
      <w:r w:rsidR="00AC6CAB">
        <w:rPr>
          <w:rFonts w:ascii="Bell MT" w:hAnsi="Bell MT" w:cs="Arial"/>
        </w:rPr>
        <w:t xml:space="preserve"> </w:t>
      </w:r>
      <w:r w:rsidRPr="00A51062">
        <w:rPr>
          <w:rFonts w:ascii="Bell MT" w:hAnsi="Bell MT" w:cs="Arial"/>
        </w:rPr>
        <w:t>: GIT (GITHUB)</w:t>
      </w:r>
    </w:p>
    <w:p w:rsidR="00A24C96" w:rsidRPr="00A51062" w:rsidRDefault="00A24C96" w:rsidP="00A24C96">
      <w:pPr>
        <w:pStyle w:val="ListParagraph"/>
        <w:widowControl/>
        <w:numPr>
          <w:ilvl w:val="0"/>
          <w:numId w:val="11"/>
        </w:numPr>
        <w:spacing w:line="270" w:lineRule="atLeast"/>
        <w:contextualSpacing/>
        <w:rPr>
          <w:rFonts w:ascii="Bell MT" w:hAnsi="Bell MT" w:cs="Arial"/>
        </w:rPr>
      </w:pPr>
      <w:r w:rsidRPr="00A51062">
        <w:rPr>
          <w:rFonts w:ascii="Bell MT" w:hAnsi="Bell MT" w:cs="Arial"/>
        </w:rPr>
        <w:t>Build Tools</w:t>
      </w:r>
      <w:r w:rsidRPr="00A51062">
        <w:rPr>
          <w:rFonts w:ascii="Bell MT" w:hAnsi="Bell MT" w:cs="Arial"/>
        </w:rPr>
        <w:tab/>
      </w:r>
      <w:r w:rsidRPr="00A51062">
        <w:rPr>
          <w:rFonts w:ascii="Bell MT" w:hAnsi="Bell MT" w:cs="Arial"/>
        </w:rPr>
        <w:tab/>
      </w:r>
      <w:r w:rsidRPr="00A51062">
        <w:rPr>
          <w:rFonts w:ascii="Bell MT" w:hAnsi="Bell MT" w:cs="Arial"/>
        </w:rPr>
        <w:tab/>
        <w:t xml:space="preserve">         : Maven</w:t>
      </w:r>
    </w:p>
    <w:p w:rsidR="00A24C96" w:rsidRPr="00EF171E" w:rsidRDefault="00A24C96" w:rsidP="00A24C96">
      <w:pPr>
        <w:pStyle w:val="ListParagraph"/>
        <w:widowControl/>
        <w:numPr>
          <w:ilvl w:val="0"/>
          <w:numId w:val="11"/>
        </w:numPr>
        <w:spacing w:line="270" w:lineRule="atLeast"/>
        <w:contextualSpacing/>
        <w:rPr>
          <w:rFonts w:ascii="Bell MT" w:hAnsi="Bell MT" w:cs="Arial"/>
        </w:rPr>
      </w:pPr>
      <w:r w:rsidRPr="00A51062">
        <w:rPr>
          <w:rFonts w:ascii="Bell MT" w:hAnsi="Bell MT" w:cs="Arial"/>
        </w:rPr>
        <w:t>Development Methodologies</w:t>
      </w:r>
      <w:r w:rsidRPr="00A51062">
        <w:rPr>
          <w:rFonts w:ascii="Bell MT" w:hAnsi="Bell MT" w:cs="Arial"/>
        </w:rPr>
        <w:tab/>
        <w:t xml:space="preserve">        </w:t>
      </w:r>
      <w:r w:rsidR="00AC6CAB">
        <w:rPr>
          <w:rFonts w:ascii="Bell MT" w:hAnsi="Bell MT" w:cs="Arial"/>
        </w:rPr>
        <w:t xml:space="preserve"> </w:t>
      </w:r>
      <w:r w:rsidRPr="00A51062">
        <w:rPr>
          <w:rFonts w:ascii="Bell MT" w:hAnsi="Bell MT" w:cs="Arial"/>
        </w:rPr>
        <w:t>: Agile</w:t>
      </w:r>
      <w:r w:rsidRPr="00EF171E">
        <w:rPr>
          <w:rFonts w:ascii="Bell MT" w:hAnsi="Bell MT" w:cs="Arial"/>
        </w:rPr>
        <w:tab/>
      </w:r>
    </w:p>
    <w:p w:rsidR="0019534C" w:rsidRPr="00352318" w:rsidRDefault="00A24C96" w:rsidP="00A24C96">
      <w:pPr>
        <w:pStyle w:val="List2"/>
        <w:numPr>
          <w:ilvl w:val="0"/>
          <w:numId w:val="11"/>
        </w:numPr>
        <w:jc w:val="both"/>
        <w:rPr>
          <w:rFonts w:asciiTheme="minorHAnsi" w:hAnsiTheme="minorHAnsi" w:cstheme="minorHAnsi"/>
          <w:color w:val="000000"/>
        </w:rPr>
      </w:pPr>
      <w:r w:rsidRPr="00A51062">
        <w:rPr>
          <w:rFonts w:ascii="Bell MT" w:hAnsi="Bell MT" w:cs="Arial"/>
        </w:rPr>
        <w:t xml:space="preserve">Container technology                     </w:t>
      </w:r>
      <w:r w:rsidR="00AC6CAB">
        <w:rPr>
          <w:rFonts w:ascii="Bell MT" w:hAnsi="Bell MT" w:cs="Arial"/>
        </w:rPr>
        <w:t xml:space="preserve">  </w:t>
      </w:r>
      <w:r w:rsidRPr="00A51062">
        <w:rPr>
          <w:rFonts w:ascii="Bell MT" w:hAnsi="Bell MT" w:cs="Arial"/>
        </w:rPr>
        <w:t>:</w:t>
      </w:r>
      <w:r>
        <w:rPr>
          <w:rFonts w:ascii="Bell MT" w:hAnsi="Bell MT" w:cs="Arial"/>
        </w:rPr>
        <w:t xml:space="preserve"> </w:t>
      </w:r>
      <w:r w:rsidRPr="00A51062">
        <w:rPr>
          <w:rFonts w:ascii="Bell MT" w:hAnsi="Bell MT" w:cs="Arial"/>
        </w:rPr>
        <w:t>Docker</w:t>
      </w:r>
    </w:p>
    <w:p w:rsidR="00B332E2" w:rsidRDefault="00B332E2" w:rsidP="00B332E2">
      <w:pPr>
        <w:pStyle w:val="ListParagraph"/>
        <w:ind w:left="284"/>
        <w:rPr>
          <w:rFonts w:asciiTheme="minorHAnsi" w:hAnsiTheme="minorHAnsi" w:cstheme="minorHAnsi"/>
          <w:bCs/>
          <w:color w:val="000000"/>
        </w:rPr>
      </w:pPr>
    </w:p>
    <w:p w:rsidR="00FD166D" w:rsidRPr="00FF53B7" w:rsidRDefault="00FD166D" w:rsidP="00A76112">
      <w:pPr>
        <w:jc w:val="both"/>
        <w:rPr>
          <w:rStyle w:val="Strong"/>
          <w:rFonts w:asciiTheme="majorHAnsi" w:hAnsiTheme="majorHAnsi" w:cstheme="majorHAnsi"/>
          <w:u w:val="single"/>
        </w:rPr>
      </w:pPr>
    </w:p>
    <w:p w:rsidR="00A24C96" w:rsidRDefault="00E534A6" w:rsidP="00606B27">
      <w:pPr>
        <w:jc w:val="both"/>
        <w:rPr>
          <w:rStyle w:val="Strong"/>
          <w:rFonts w:asciiTheme="majorHAnsi" w:hAnsiTheme="majorHAnsi" w:cstheme="majorHAnsi"/>
          <w:u w:val="single"/>
        </w:rPr>
      </w:pPr>
      <w:r w:rsidRPr="00DB272B">
        <w:rPr>
          <w:rStyle w:val="Strong"/>
          <w:rFonts w:ascii="Bell MT" w:hAnsi="Bell MT" w:cstheme="majorHAnsi"/>
          <w:u w:val="single"/>
        </w:rPr>
        <w:t>E</w:t>
      </w:r>
      <w:r w:rsidR="00827131">
        <w:rPr>
          <w:rStyle w:val="Strong"/>
          <w:rFonts w:ascii="Bell MT" w:hAnsi="Bell MT" w:cstheme="majorHAnsi"/>
          <w:u w:val="single"/>
        </w:rPr>
        <w:t>XPERIENCE</w:t>
      </w:r>
      <w:r w:rsidR="00606B27">
        <w:rPr>
          <w:rStyle w:val="Strong"/>
          <w:rFonts w:asciiTheme="majorHAnsi" w:hAnsiTheme="majorHAnsi" w:cstheme="majorHAnsi"/>
          <w:u w:val="single"/>
        </w:rPr>
        <w:t>:</w:t>
      </w:r>
    </w:p>
    <w:p w:rsidR="00606B27" w:rsidRDefault="00606B27" w:rsidP="00606B27">
      <w:pPr>
        <w:jc w:val="both"/>
        <w:rPr>
          <w:rStyle w:val="Strong"/>
          <w:rFonts w:asciiTheme="majorHAnsi" w:hAnsiTheme="majorHAnsi" w:cstheme="majorHAnsi"/>
          <w:u w:val="single"/>
        </w:rPr>
      </w:pPr>
    </w:p>
    <w:p w:rsidR="00606B27" w:rsidRDefault="00606B27" w:rsidP="00606B27">
      <w:pPr>
        <w:jc w:val="both"/>
        <w:rPr>
          <w:rFonts w:asciiTheme="majorHAnsi" w:hAnsiTheme="majorHAnsi"/>
          <w:b/>
          <w:color w:val="000000" w:themeColor="text1"/>
        </w:rPr>
      </w:pPr>
      <w:r w:rsidRPr="00DB272B">
        <w:rPr>
          <w:rStyle w:val="Strong"/>
          <w:rFonts w:ascii="Bell MT" w:hAnsi="Bell MT" w:cstheme="majorHAnsi"/>
          <w:u w:val="single"/>
        </w:rPr>
        <w:t>C</w:t>
      </w:r>
      <w:r w:rsidR="00827131">
        <w:rPr>
          <w:rStyle w:val="Strong"/>
          <w:rFonts w:ascii="Bell MT" w:hAnsi="Bell MT" w:cstheme="majorHAnsi"/>
          <w:u w:val="single"/>
        </w:rPr>
        <w:t>LIENT</w:t>
      </w:r>
      <w:r>
        <w:rPr>
          <w:rStyle w:val="Strong"/>
          <w:rFonts w:asciiTheme="majorHAnsi" w:hAnsiTheme="majorHAnsi" w:cstheme="majorHAnsi"/>
          <w:u w:val="single"/>
        </w:rPr>
        <w:t xml:space="preserve">: </w:t>
      </w:r>
      <w:r w:rsidRPr="00606B27">
        <w:rPr>
          <w:rFonts w:asciiTheme="majorHAnsi" w:hAnsiTheme="majorHAnsi"/>
          <w:b/>
          <w:color w:val="000000" w:themeColor="text1"/>
        </w:rPr>
        <w:t>MHS</w:t>
      </w:r>
      <w:r>
        <w:rPr>
          <w:rFonts w:asciiTheme="majorHAnsi" w:hAnsiTheme="majorHAnsi"/>
          <w:b/>
          <w:color w:val="000000" w:themeColor="text1"/>
        </w:rPr>
        <w:t xml:space="preserve"> (Maharashtra high school board)</w:t>
      </w:r>
    </w:p>
    <w:p w:rsidR="00606B27" w:rsidRPr="00606B27" w:rsidRDefault="00827131" w:rsidP="00606B27">
      <w:pPr>
        <w:jc w:val="both"/>
        <w:rPr>
          <w:rFonts w:asciiTheme="majorHAnsi" w:hAnsiTheme="majorHAnsi" w:cstheme="majorHAnsi"/>
          <w:b/>
          <w:bCs/>
          <w:u w:val="single"/>
        </w:rPr>
      </w:pPr>
      <w:r>
        <w:rPr>
          <w:rFonts w:asciiTheme="majorHAnsi" w:hAnsiTheme="majorHAnsi"/>
          <w:b/>
          <w:color w:val="000000" w:themeColor="text1"/>
        </w:rPr>
        <w:t>PROJECT</w:t>
      </w:r>
      <w:r w:rsidR="00DB272B">
        <w:rPr>
          <w:rFonts w:asciiTheme="majorHAnsi" w:hAnsiTheme="majorHAnsi"/>
          <w:b/>
          <w:color w:val="000000" w:themeColor="text1"/>
        </w:rPr>
        <w:t xml:space="preserve"> 2</w:t>
      </w:r>
      <w:r w:rsidR="00606B27">
        <w:rPr>
          <w:rFonts w:asciiTheme="majorHAnsi" w:hAnsiTheme="majorHAnsi"/>
          <w:b/>
          <w:color w:val="000000" w:themeColor="text1"/>
        </w:rPr>
        <w:t>: MCB (my class board)</w:t>
      </w:r>
    </w:p>
    <w:p w:rsidR="004D170E" w:rsidRDefault="004D170E" w:rsidP="004D170E">
      <w:pPr>
        <w:jc w:val="both"/>
        <w:rPr>
          <w:rStyle w:val="Strong"/>
          <w:rFonts w:asciiTheme="majorHAnsi" w:hAnsiTheme="majorHAnsi" w:cstheme="majorHAnsi"/>
          <w:u w:val="single"/>
        </w:rPr>
      </w:pPr>
    </w:p>
    <w:p w:rsidR="00A24C96" w:rsidRPr="00FA565E" w:rsidRDefault="00A24C96" w:rsidP="00A24C96">
      <w:pPr>
        <w:jc w:val="both"/>
        <w:rPr>
          <w:rFonts w:ascii="Bell MT" w:hAnsi="Bell MT"/>
          <w:color w:val="000000" w:themeColor="text1"/>
        </w:rPr>
      </w:pPr>
      <w:r w:rsidRPr="00FA565E">
        <w:rPr>
          <w:rFonts w:ascii="Bell MT" w:hAnsi="Bell MT"/>
          <w:shd w:val="clear" w:color="auto" w:fill="FFFFFF"/>
        </w:rPr>
        <w:t>The MCB is a central tool built with a school/college infrastructure in mind to have one stop solution for all their needs including but not limited to Student Admissions, Finance, Transport, HR &amp; Payroll for their various employees, Library Services and various other aspects of the institution. Streamline the administrative tasks, manage your entire admission process from online enquiries to enrollments, ensure safety and security of students with the GPS bus tracking system, manage staff recruitments and easy payroll generation, catalog various books in the library, track student and employee attendance using our school administration software application.</w:t>
      </w:r>
    </w:p>
    <w:p w:rsidR="00A24C96" w:rsidRPr="00FA565E" w:rsidRDefault="00A24C96" w:rsidP="00A24C96">
      <w:pPr>
        <w:shd w:val="clear" w:color="auto" w:fill="FFFFFF" w:themeFill="background1"/>
        <w:jc w:val="both"/>
        <w:rPr>
          <w:rFonts w:ascii="Bell MT" w:hAnsi="Bell MT"/>
          <w:color w:val="000000" w:themeColor="text1"/>
        </w:rPr>
      </w:pPr>
    </w:p>
    <w:p w:rsidR="00A24C96" w:rsidRPr="00FA565E" w:rsidRDefault="00A24C96" w:rsidP="00A24C96">
      <w:pPr>
        <w:shd w:val="clear" w:color="auto" w:fill="FFFFFF" w:themeFill="background1"/>
        <w:jc w:val="both"/>
        <w:rPr>
          <w:rFonts w:ascii="Bell MT" w:hAnsi="Bell MT"/>
          <w:color w:val="000000" w:themeColor="text1"/>
        </w:rPr>
      </w:pPr>
      <w:r w:rsidRPr="00FA565E">
        <w:rPr>
          <w:rFonts w:ascii="Bell MT" w:hAnsi="Bell MT"/>
          <w:color w:val="000000" w:themeColor="text1"/>
        </w:rPr>
        <w:t>The next generation Student Information System software that works across the entire student life</w:t>
      </w:r>
      <w:r w:rsidR="00606B27" w:rsidRPr="00FA565E">
        <w:rPr>
          <w:rFonts w:ascii="Bell MT" w:hAnsi="Bell MT"/>
          <w:color w:val="000000" w:themeColor="text1"/>
        </w:rPr>
        <w:t xml:space="preserve"> </w:t>
      </w:r>
      <w:r w:rsidRPr="00FA565E">
        <w:rPr>
          <w:rFonts w:ascii="Bell MT" w:hAnsi="Bell MT"/>
          <w:color w:val="000000" w:themeColor="text1"/>
        </w:rPr>
        <w:t>cycle management and provides real-time access to student information. A powerful web-based student information system that can be fully customized in tune to the institution's specific requirements.</w:t>
      </w:r>
    </w:p>
    <w:p w:rsidR="004D170E" w:rsidRPr="00FF53B7" w:rsidRDefault="004D170E" w:rsidP="004D170E">
      <w:pPr>
        <w:jc w:val="both"/>
        <w:rPr>
          <w:rFonts w:asciiTheme="majorHAnsi" w:hAnsiTheme="majorHAnsi" w:cstheme="majorHAnsi"/>
        </w:rPr>
      </w:pPr>
    </w:p>
    <w:p w:rsidR="003F7148" w:rsidRPr="00827131" w:rsidRDefault="00827131" w:rsidP="00827131">
      <w:pPr>
        <w:pStyle w:val="NormalWeb"/>
        <w:rPr>
          <w:rFonts w:asciiTheme="majorHAnsi" w:hAnsiTheme="majorHAnsi" w:cstheme="majorHAnsi"/>
          <w:b/>
          <w:iCs/>
          <w:color w:val="auto"/>
          <w:sz w:val="28"/>
          <w:szCs w:val="28"/>
        </w:rPr>
      </w:pPr>
      <w:r>
        <w:rPr>
          <w:rFonts w:ascii="Bell MT" w:hAnsi="Bell MT" w:cstheme="majorHAnsi"/>
          <w:b/>
          <w:iCs/>
          <w:color w:val="auto"/>
        </w:rPr>
        <w:t>RESPONSIBILITIES:</w:t>
      </w:r>
    </w:p>
    <w:p w:rsidR="00A24C96" w:rsidRDefault="00A24C96" w:rsidP="00A24C96">
      <w:pPr>
        <w:pStyle w:val="ListParagraph"/>
        <w:widowControl/>
        <w:numPr>
          <w:ilvl w:val="0"/>
          <w:numId w:val="13"/>
        </w:numPr>
        <w:suppressAutoHyphens w:val="0"/>
        <w:contextualSpacing/>
        <w:jc w:val="both"/>
        <w:rPr>
          <w:rFonts w:ascii="Bell MT" w:hAnsi="Bell MT"/>
          <w:bCs/>
        </w:rPr>
      </w:pPr>
      <w:r w:rsidRPr="00AA2968">
        <w:rPr>
          <w:rFonts w:ascii="Bell MT" w:hAnsi="Bell MT"/>
          <w:bCs/>
        </w:rPr>
        <w:t xml:space="preserve">Created and managing Continuous integration, Continuous deployment and Continuous Delivery pipeline using Jenkins declarative pipeline and Build pipeline </w:t>
      </w:r>
      <w:proofErr w:type="spellStart"/>
      <w:r w:rsidRPr="00AA2968">
        <w:rPr>
          <w:rFonts w:ascii="Bell MT" w:hAnsi="Bell MT"/>
          <w:bCs/>
        </w:rPr>
        <w:t>plugins</w:t>
      </w:r>
      <w:proofErr w:type="spellEnd"/>
      <w:r w:rsidRPr="00AA2968">
        <w:rPr>
          <w:rFonts w:ascii="Bell MT" w:hAnsi="Bell MT"/>
          <w:bCs/>
        </w:rPr>
        <w:t>.</w:t>
      </w:r>
    </w:p>
    <w:p w:rsidR="00A24C96" w:rsidRPr="00AA2968" w:rsidRDefault="00A24C96" w:rsidP="00A24C96">
      <w:pPr>
        <w:pStyle w:val="ListParagraph"/>
        <w:widowControl/>
        <w:numPr>
          <w:ilvl w:val="0"/>
          <w:numId w:val="13"/>
        </w:numPr>
        <w:suppressAutoHyphens w:val="0"/>
        <w:contextualSpacing/>
        <w:jc w:val="both"/>
        <w:rPr>
          <w:rFonts w:ascii="Bell MT" w:hAnsi="Bell MT"/>
          <w:bCs/>
        </w:rPr>
      </w:pPr>
      <w:r w:rsidRPr="00AA2968">
        <w:rPr>
          <w:rFonts w:ascii="Bell MT" w:hAnsi="Bell MT"/>
          <w:bCs/>
        </w:rPr>
        <w:t>Working with agile teams to manage the DevOps automation process setup for multiple application releases moving from Dev to Prod.</w:t>
      </w:r>
    </w:p>
    <w:p w:rsidR="00A24C96" w:rsidRPr="00AA2968" w:rsidRDefault="00A24C96" w:rsidP="00A24C96">
      <w:pPr>
        <w:pStyle w:val="ListParagraph"/>
        <w:widowControl/>
        <w:numPr>
          <w:ilvl w:val="0"/>
          <w:numId w:val="13"/>
        </w:numPr>
        <w:suppressAutoHyphens w:val="0"/>
        <w:contextualSpacing/>
        <w:jc w:val="both"/>
        <w:rPr>
          <w:rFonts w:ascii="Bell MT" w:hAnsi="Bell MT"/>
          <w:bCs/>
        </w:rPr>
      </w:pPr>
      <w:r w:rsidRPr="00AA2968">
        <w:rPr>
          <w:rFonts w:ascii="Bell MT" w:hAnsi="Bell MT"/>
          <w:bCs/>
        </w:rPr>
        <w:t>Worked with Development managers, test teams, Scrum master, subject matter experts and our DevOps managers to help the several activities including code deployments, getting approvals, branch cutting for release activities, merging and conflicts resolutions and Environment setup activities.</w:t>
      </w:r>
    </w:p>
    <w:p w:rsidR="00A24C96" w:rsidRPr="00AA2968" w:rsidRDefault="00A24C96" w:rsidP="00A24C96">
      <w:pPr>
        <w:pStyle w:val="ListParagraph"/>
        <w:widowControl/>
        <w:numPr>
          <w:ilvl w:val="0"/>
          <w:numId w:val="13"/>
        </w:numPr>
        <w:suppressAutoHyphens w:val="0"/>
        <w:contextualSpacing/>
        <w:jc w:val="both"/>
        <w:rPr>
          <w:rFonts w:ascii="Bell MT" w:hAnsi="Bell MT"/>
          <w:bCs/>
        </w:rPr>
      </w:pPr>
      <w:r w:rsidRPr="00AA2968">
        <w:rPr>
          <w:rFonts w:ascii="Bell MT" w:hAnsi="Bell MT"/>
          <w:bCs/>
        </w:rPr>
        <w:t>Hold responsibility for any issues arise during release deployment and take accountability to get the issues fixed by involving different teams.</w:t>
      </w:r>
    </w:p>
    <w:p w:rsidR="00A24C96" w:rsidRPr="00AA2968" w:rsidRDefault="00A24C96" w:rsidP="00A24C96">
      <w:pPr>
        <w:pStyle w:val="ListParagraph"/>
        <w:widowControl/>
        <w:numPr>
          <w:ilvl w:val="0"/>
          <w:numId w:val="13"/>
        </w:numPr>
        <w:suppressAutoHyphens w:val="0"/>
        <w:contextualSpacing/>
        <w:jc w:val="both"/>
        <w:rPr>
          <w:rFonts w:ascii="Bell MT" w:hAnsi="Bell MT"/>
          <w:bCs/>
        </w:rPr>
      </w:pPr>
      <w:r w:rsidRPr="00AA2968">
        <w:rPr>
          <w:rFonts w:ascii="Bell MT" w:hAnsi="Bell MT"/>
          <w:bCs/>
        </w:rPr>
        <w:t>Discuss the impact of releases to stake holders as required and escalating the major issue to change control board.</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Used AWS modules to provision the environments on cloud.</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Created the docker containers by writing the docker files and integrated with Jenkins.</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Experienced with AWS VPC setup, Subnet Configurations, Security management, Load balancing setup, dynamic auto scaling for production environments.</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Managed the data</w:t>
      </w:r>
      <w:r w:rsidR="00750379">
        <w:rPr>
          <w:rFonts w:ascii="Bell MT" w:hAnsi="Bell MT"/>
          <w:bCs/>
        </w:rPr>
        <w:t xml:space="preserve"> management lifecycle on AWS S</w:t>
      </w:r>
      <w:r w:rsidR="00750379" w:rsidRPr="00750379">
        <w:rPr>
          <w:rFonts w:ascii="Bell MT" w:hAnsi="Bell MT"/>
          <w:b/>
          <w:bCs/>
        </w:rPr>
        <w:t>3</w:t>
      </w:r>
      <w:r w:rsidRPr="00AA2968">
        <w:rPr>
          <w:rFonts w:ascii="Bell MT" w:hAnsi="Bell MT"/>
          <w:bCs/>
        </w:rPr>
        <w:t>different classes and life cycle rules.</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Hands on experience in monitoring the servers and different services on AWS using cloud watch.</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Worked on AWS RDS to manage relational Databases Mysql.</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Also, knowledge on using AWS Cloud front, Route53, IAM custom policy generation, Cloud Formation.</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Monitoring the Jenkins builds environments and troubleshooting the issues in different stages of build and deployment process.</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Create and Maintain GIT Branching, Merging and Tagging across each production releases and perform builds using Jenkins Continuous Integration using maven Build scripts.</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Build and deploy of Customized EARs and smoke testing the application and troubleshooting the build and deployment issues for different applications.</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Designed and developed the deployment automation framework converting from GUI based deployment to script-based deployment which reduced the deployment time.</w:t>
      </w:r>
    </w:p>
    <w:p w:rsidR="00A24C96"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Involved in all the phases of the SDLC from Requirement gathering, Design, Build, Test, Deploy and setting and monitoring the environments.</w:t>
      </w:r>
    </w:p>
    <w:p w:rsidR="00A24C96" w:rsidRPr="00103A65" w:rsidRDefault="00A24C96" w:rsidP="00A24C96">
      <w:pPr>
        <w:pStyle w:val="ListParagraph"/>
        <w:widowControl/>
        <w:numPr>
          <w:ilvl w:val="0"/>
          <w:numId w:val="14"/>
        </w:numPr>
        <w:suppressAutoHyphens w:val="0"/>
        <w:spacing w:line="276" w:lineRule="auto"/>
        <w:contextualSpacing/>
        <w:rPr>
          <w:rFonts w:ascii="Bell MT" w:hAnsi="Bell MT"/>
          <w:bCs/>
        </w:rPr>
      </w:pPr>
      <w:r w:rsidRPr="003512A7">
        <w:rPr>
          <w:rFonts w:ascii="Bell MT" w:hAnsi="Bell MT"/>
          <w:bCs/>
        </w:rPr>
        <w:t>Implemented ant build scripts from scratch to build java / j2ee application and deploying to multiple tomcat instances.</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 xml:space="preserve">Experienced in Performance tuning and Enhancements in Web sphere and Apache Tomcat. </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Administration experience Apache tomcat and IBM Web sphere ND.</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Configured web sphere horizontal cluster and vertical cluster and deployed application on cluster.</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Responsible for new server build requests, resolving disk space cleaning and subversion access issues and database setup activities.</w:t>
      </w:r>
    </w:p>
    <w:p w:rsidR="00A24C96" w:rsidRPr="00AA2968" w:rsidRDefault="00A24C96" w:rsidP="00A24C96">
      <w:pPr>
        <w:pStyle w:val="ListParagraph"/>
        <w:numPr>
          <w:ilvl w:val="0"/>
          <w:numId w:val="14"/>
        </w:numPr>
        <w:spacing w:line="276" w:lineRule="auto"/>
        <w:contextualSpacing/>
        <w:rPr>
          <w:rFonts w:ascii="Bell MT" w:hAnsi="Bell MT"/>
          <w:bCs/>
        </w:rPr>
      </w:pPr>
      <w:r w:rsidRPr="00AA2968">
        <w:rPr>
          <w:rFonts w:ascii="Bell MT" w:hAnsi="Bell MT"/>
          <w:bCs/>
        </w:rPr>
        <w:t>Develop and enhance the automated configuration management system.</w:t>
      </w:r>
    </w:p>
    <w:p w:rsidR="003F7148" w:rsidRPr="00606B27" w:rsidRDefault="00A24C96" w:rsidP="00606B27">
      <w:pPr>
        <w:pStyle w:val="ListParagraph"/>
        <w:numPr>
          <w:ilvl w:val="0"/>
          <w:numId w:val="14"/>
        </w:numPr>
        <w:rPr>
          <w:rStyle w:val="Strong"/>
          <w:rFonts w:asciiTheme="majorHAnsi" w:hAnsiTheme="majorHAnsi" w:cstheme="majorHAnsi"/>
        </w:rPr>
      </w:pPr>
      <w:r w:rsidRPr="00606B27">
        <w:rPr>
          <w:rFonts w:ascii="Bell MT" w:hAnsi="Bell MT"/>
          <w:bCs/>
        </w:rPr>
        <w:t>Experience in windows and Linux server monitoring and troubleshooting the issues</w:t>
      </w:r>
    </w:p>
    <w:p w:rsidR="009B090E" w:rsidRPr="009B090E" w:rsidRDefault="009B090E" w:rsidP="009B090E">
      <w:pPr>
        <w:shd w:val="clear" w:color="auto" w:fill="FFFFFF"/>
        <w:suppressAutoHyphens w:val="0"/>
        <w:ind w:left="360"/>
        <w:jc w:val="both"/>
        <w:rPr>
          <w:rStyle w:val="Strong"/>
          <w:rFonts w:asciiTheme="majorHAnsi" w:hAnsiTheme="majorHAnsi" w:cstheme="majorHAnsi"/>
          <w:b w:val="0"/>
          <w:bCs w:val="0"/>
        </w:rPr>
      </w:pPr>
    </w:p>
    <w:p w:rsidR="007F764A" w:rsidRPr="00FF53B7" w:rsidRDefault="007F764A" w:rsidP="007F764A">
      <w:pPr>
        <w:pStyle w:val="ListParagraph"/>
        <w:jc w:val="both"/>
        <w:rPr>
          <w:rStyle w:val="Strong"/>
          <w:rFonts w:asciiTheme="majorHAnsi" w:hAnsiTheme="majorHAnsi" w:cstheme="majorHAnsi"/>
        </w:rPr>
      </w:pPr>
    </w:p>
    <w:p w:rsidR="00F05ABD" w:rsidRPr="00FF53B7" w:rsidRDefault="00827131" w:rsidP="00E52212">
      <w:pPr>
        <w:jc w:val="both"/>
        <w:rPr>
          <w:rStyle w:val="Strong"/>
          <w:rFonts w:asciiTheme="majorHAnsi" w:hAnsiTheme="majorHAnsi" w:cstheme="majorHAnsi"/>
        </w:rPr>
      </w:pPr>
      <w:r>
        <w:rPr>
          <w:rFonts w:ascii="Bell MT" w:hAnsi="Bell MT"/>
          <w:b/>
          <w:color w:val="000000" w:themeColor="text1"/>
        </w:rPr>
        <w:t>CLIENT</w:t>
      </w:r>
      <w:r w:rsidR="00606B27" w:rsidRPr="008F61C5">
        <w:rPr>
          <w:rFonts w:ascii="Bell MT" w:hAnsi="Bell MT"/>
          <w:b/>
          <w:color w:val="000000" w:themeColor="text1"/>
        </w:rPr>
        <w:t>: United Healthcare Organization</w:t>
      </w:r>
    </w:p>
    <w:p w:rsidR="002F09FE" w:rsidRDefault="00212EB2" w:rsidP="002F09FE">
      <w:pPr>
        <w:spacing w:after="4" w:line="256" w:lineRule="auto"/>
        <w:rPr>
          <w:rFonts w:ascii="Bell MT" w:hAnsi="Bell MT"/>
          <w:b/>
          <w:color w:val="000000" w:themeColor="text1"/>
        </w:rPr>
      </w:pPr>
      <w:r w:rsidRPr="00212EB2">
        <w:rPr>
          <w:rFonts w:ascii="Bell MT" w:hAnsi="Bell MT"/>
          <w:b/>
          <w:color w:val="000000" w:themeColor="text1"/>
        </w:rPr>
        <w:t>P</w:t>
      </w:r>
      <w:r w:rsidR="00827131">
        <w:rPr>
          <w:rFonts w:ascii="Bell MT" w:hAnsi="Bell MT"/>
          <w:b/>
          <w:color w:val="000000" w:themeColor="text1"/>
        </w:rPr>
        <w:t>ROJECT</w:t>
      </w:r>
      <w:r>
        <w:rPr>
          <w:rFonts w:ascii="Bell MT" w:hAnsi="Bell MT"/>
          <w:color w:val="000000" w:themeColor="text1"/>
        </w:rPr>
        <w:t xml:space="preserve"> 1:</w:t>
      </w:r>
      <w:r>
        <w:rPr>
          <w:rFonts w:ascii="Bell MT" w:hAnsi="Bell MT"/>
          <w:b/>
          <w:color w:val="000000" w:themeColor="text1"/>
        </w:rPr>
        <w:t xml:space="preserve"> Healthcare Prediction</w:t>
      </w:r>
    </w:p>
    <w:p w:rsidR="00212EB2" w:rsidRPr="002F09FE" w:rsidRDefault="00212EB2" w:rsidP="002F09FE">
      <w:pPr>
        <w:spacing w:after="4" w:line="256" w:lineRule="auto"/>
        <w:rPr>
          <w:rFonts w:asciiTheme="majorHAnsi" w:hAnsiTheme="majorHAnsi" w:cstheme="majorHAnsi"/>
          <w:iCs/>
        </w:rPr>
      </w:pPr>
    </w:p>
    <w:p w:rsidR="00606B27" w:rsidRDefault="002F09FE" w:rsidP="00606B27">
      <w:pPr>
        <w:shd w:val="clear" w:color="auto" w:fill="FFFFFF" w:themeFill="background1"/>
        <w:jc w:val="both"/>
        <w:rPr>
          <w:rFonts w:asciiTheme="majorHAnsi" w:hAnsiTheme="majorHAnsi"/>
          <w:b/>
          <w:color w:val="000000" w:themeColor="text1"/>
        </w:rPr>
      </w:pPr>
      <w:r w:rsidRPr="002F09FE">
        <w:rPr>
          <w:rFonts w:asciiTheme="majorHAnsi" w:hAnsiTheme="majorHAnsi" w:cstheme="majorHAnsi"/>
          <w:iCs/>
        </w:rPr>
        <w:t xml:space="preserve"> </w:t>
      </w:r>
      <w:r w:rsidR="00827131">
        <w:rPr>
          <w:rFonts w:asciiTheme="majorHAnsi" w:hAnsiTheme="majorHAnsi"/>
          <w:b/>
          <w:color w:val="000000" w:themeColor="text1"/>
        </w:rPr>
        <w:t>DESCRIPTION:</w:t>
      </w:r>
    </w:p>
    <w:p w:rsidR="002F09FE" w:rsidRPr="002F09FE" w:rsidRDefault="002F09FE" w:rsidP="002F09FE">
      <w:pPr>
        <w:spacing w:line="256" w:lineRule="auto"/>
        <w:rPr>
          <w:rFonts w:asciiTheme="majorHAnsi" w:hAnsiTheme="majorHAnsi" w:cstheme="majorHAnsi"/>
          <w:b/>
          <w:iCs/>
        </w:rPr>
      </w:pPr>
    </w:p>
    <w:p w:rsidR="00606B27" w:rsidRPr="008F61C5" w:rsidRDefault="00606B27" w:rsidP="00606B27">
      <w:pPr>
        <w:shd w:val="clear" w:color="auto" w:fill="FFFFFF" w:themeFill="background1"/>
        <w:ind w:firstLine="720"/>
        <w:jc w:val="both"/>
        <w:rPr>
          <w:rFonts w:asciiTheme="majorHAnsi" w:hAnsiTheme="majorHAnsi"/>
          <w:color w:val="000000" w:themeColor="text1"/>
        </w:rPr>
      </w:pPr>
      <w:r w:rsidRPr="00827131">
        <w:rPr>
          <w:rFonts w:ascii="Bell MT" w:hAnsi="Bell MT"/>
        </w:rPr>
        <w:t>The Health Prediction system is an end user support and online consultation project. Here we propose a system that allows users to get instant guidance on their health issues through an intelligent health care system online. The system is fed with various symptoms and the disease/illness associated with those systems. The system allows user to share their symptoms and issues. It then processes users symptoms to check for various illnesses that could be associated with it. Here we use some intelligent data mining techniques to guess the most accurate illness that could be associated with patient’s symptoms</w:t>
      </w:r>
      <w:r w:rsidRPr="008F61C5">
        <w:rPr>
          <w:rFonts w:asciiTheme="majorHAnsi" w:hAnsiTheme="majorHAnsi"/>
          <w:color w:val="000000" w:themeColor="text1"/>
        </w:rPr>
        <w:t>.</w:t>
      </w:r>
    </w:p>
    <w:p w:rsidR="00827131" w:rsidRPr="00827131" w:rsidRDefault="00827131" w:rsidP="00DB272B">
      <w:pPr>
        <w:pStyle w:val="NormalWeb"/>
        <w:rPr>
          <w:rFonts w:asciiTheme="majorHAnsi" w:hAnsiTheme="majorHAnsi" w:cstheme="majorHAnsi"/>
          <w:b/>
          <w:iCs/>
          <w:color w:val="auto"/>
        </w:rPr>
      </w:pPr>
      <w:r>
        <w:rPr>
          <w:rFonts w:ascii="Bell MT" w:hAnsi="Bell MT" w:cstheme="majorHAnsi"/>
          <w:b/>
          <w:iCs/>
          <w:color w:val="auto"/>
        </w:rPr>
        <w:t>RESPONSIBILITIES: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Worked on CI setup using Jenkins, Managed builds Using automated build tool</w:t>
      </w:r>
      <w:r>
        <w:rPr>
          <w:rFonts w:ascii="Bell MT" w:hAnsi="Bell MT"/>
          <w:bCs/>
        </w:rPr>
        <w:t xml:space="preserve"> Ant for Java stack and used Na</w:t>
      </w:r>
      <w:r w:rsidRPr="003512A7">
        <w:rPr>
          <w:rFonts w:ascii="Bell MT" w:hAnsi="Bell MT"/>
          <w:bCs/>
        </w:rPr>
        <w:t>t for windows Applications.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Created and Configured Jenkins jobs, security Jenkins and managed the deployments from Jenkins to different app servers.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Complete tracking of release and verification on different environments.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Raise change request and perform release analysis and dependencies.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Maintained build related scripts developed in shell for Maven builds. Created and modified build configuration files.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Performing stream management after the production release.</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Analyze and resolve conflicts related to merging of source control SVN.</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Implemented a Parallel release branching process in Subversion for agile releases.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Implemented ant build scripts from scratch to build java / j2ee application and deploying to multiple tomcat instances.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Administer the tomcat on windows and Linux environments.</w:t>
      </w:r>
    </w:p>
    <w:p w:rsidR="00606B27" w:rsidRPr="003512A7" w:rsidRDefault="00606B27" w:rsidP="00606B27">
      <w:pPr>
        <w:numPr>
          <w:ilvl w:val="0"/>
          <w:numId w:val="15"/>
        </w:numPr>
        <w:suppressAutoHyphens w:val="0"/>
        <w:spacing w:line="276" w:lineRule="auto"/>
        <w:jc w:val="both"/>
        <w:rPr>
          <w:rFonts w:ascii="Bell MT" w:hAnsi="Bell MT"/>
          <w:color w:val="000000"/>
        </w:rPr>
      </w:pPr>
      <w:r w:rsidRPr="003512A7">
        <w:rPr>
          <w:rFonts w:ascii="Bell MT" w:hAnsi="Bell MT"/>
          <w:color w:val="000000"/>
        </w:rPr>
        <w:t>Worked closely with developers to pinpoint and provide early warnings of common build failures.</w:t>
      </w:r>
    </w:p>
    <w:p w:rsidR="00606B27" w:rsidRPr="003512A7" w:rsidRDefault="00606B27" w:rsidP="00606B27">
      <w:pPr>
        <w:numPr>
          <w:ilvl w:val="0"/>
          <w:numId w:val="15"/>
        </w:numPr>
        <w:suppressAutoHyphens w:val="0"/>
        <w:spacing w:line="276" w:lineRule="auto"/>
        <w:jc w:val="both"/>
        <w:rPr>
          <w:rFonts w:ascii="Bell MT" w:hAnsi="Bell MT"/>
        </w:rPr>
      </w:pPr>
      <w:r w:rsidRPr="003512A7">
        <w:rPr>
          <w:rFonts w:ascii="Bell MT" w:hAnsi="Bell MT"/>
        </w:rPr>
        <w:t>Build Results are managed in Jenkins and deployed applications using post build activity.</w:t>
      </w:r>
    </w:p>
    <w:p w:rsidR="00606B27" w:rsidRPr="003512A7" w:rsidRDefault="00606B27" w:rsidP="00606B27">
      <w:pPr>
        <w:numPr>
          <w:ilvl w:val="0"/>
          <w:numId w:val="15"/>
        </w:numPr>
        <w:suppressAutoHyphens w:val="0"/>
        <w:spacing w:line="276" w:lineRule="auto"/>
        <w:jc w:val="both"/>
        <w:rPr>
          <w:rFonts w:ascii="Bell MT" w:hAnsi="Bell MT"/>
          <w:bCs/>
        </w:rPr>
      </w:pPr>
      <w:r w:rsidRPr="003512A7">
        <w:rPr>
          <w:rFonts w:ascii="Bell MT" w:hAnsi="Bell MT"/>
          <w:bCs/>
        </w:rPr>
        <w:t>Managed the Release Communication and Co-ordination Process.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bookmarkStart w:id="1" w:name="_GoBack"/>
      <w:bookmarkEnd w:id="1"/>
      <w:r w:rsidRPr="003512A7">
        <w:rPr>
          <w:rFonts w:ascii="Bell MT" w:hAnsi="Bell MT"/>
          <w:bCs/>
        </w:rPr>
        <w:t>Resolving/troubleshoot the build, deployment and environments issues.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Good experience working with different teams (Dev, QA, Server teams, DBA, Infrastructure teams) to provide end-to- solutions for continuous delivery/integration of new and existing projects.</w:t>
      </w:r>
    </w:p>
    <w:p w:rsidR="00606B27" w:rsidRPr="003512A7" w:rsidRDefault="00606B27" w:rsidP="00606B27">
      <w:pPr>
        <w:pStyle w:val="ListParagraph"/>
        <w:widowControl/>
        <w:numPr>
          <w:ilvl w:val="0"/>
          <w:numId w:val="15"/>
        </w:numPr>
        <w:suppressAutoHyphens w:val="0"/>
        <w:spacing w:line="276" w:lineRule="auto"/>
        <w:contextualSpacing/>
        <w:rPr>
          <w:rFonts w:ascii="Bell MT" w:hAnsi="Bell MT"/>
          <w:bCs/>
        </w:rPr>
      </w:pPr>
      <w:r w:rsidRPr="003512A7">
        <w:rPr>
          <w:rFonts w:ascii="Bell MT" w:hAnsi="Bell MT"/>
          <w:bCs/>
        </w:rPr>
        <w:t>Maintain Rally for project management regarding the timelines of Sprint.</w:t>
      </w:r>
    </w:p>
    <w:p w:rsidR="00606B27" w:rsidRPr="003512A7" w:rsidRDefault="00606B27" w:rsidP="00606B27">
      <w:pPr>
        <w:pStyle w:val="ListParagraph"/>
        <w:widowControl/>
        <w:numPr>
          <w:ilvl w:val="0"/>
          <w:numId w:val="16"/>
        </w:numPr>
        <w:suppressAutoHyphens w:val="0"/>
        <w:spacing w:line="276" w:lineRule="auto"/>
        <w:contextualSpacing/>
        <w:jc w:val="both"/>
        <w:rPr>
          <w:rFonts w:ascii="Bell MT" w:hAnsi="Bell MT"/>
          <w:bCs/>
        </w:rPr>
      </w:pPr>
      <w:r w:rsidRPr="003512A7">
        <w:rPr>
          <w:rFonts w:ascii="Bell MT" w:hAnsi="Bell MT"/>
          <w:bCs/>
        </w:rPr>
        <w:t>Own full lifecycle of build system - from analysis, development, implementation and support of builds, unit testing and deployments.</w:t>
      </w:r>
    </w:p>
    <w:p w:rsidR="00606B27" w:rsidRPr="00B33310" w:rsidRDefault="00606B27" w:rsidP="00606B27">
      <w:pPr>
        <w:pStyle w:val="TableContents"/>
        <w:numPr>
          <w:ilvl w:val="0"/>
          <w:numId w:val="17"/>
        </w:numPr>
        <w:spacing w:before="14" w:after="14" w:line="276" w:lineRule="auto"/>
        <w:rPr>
          <w:rFonts w:ascii="Bell MT" w:hAnsi="Bell MT" w:cs="Arial"/>
          <w:shd w:val="clear" w:color="auto" w:fill="FFFFFF"/>
        </w:rPr>
      </w:pPr>
      <w:r w:rsidRPr="003512A7">
        <w:rPr>
          <w:rFonts w:ascii="Bell MT" w:hAnsi="Bell MT" w:cs="Arial"/>
          <w:color w:val="000000"/>
          <w:shd w:val="clear" w:color="auto" w:fill="FFFFFF"/>
        </w:rPr>
        <w:t xml:space="preserve">Maintenance and enhancement of the build environment. Including maintaining and enhancing </w:t>
      </w:r>
      <w:r>
        <w:rPr>
          <w:rFonts w:ascii="Bell MT" w:hAnsi="Bell MT" w:cs="Arial"/>
          <w:color w:val="000000"/>
          <w:shd w:val="clear" w:color="auto" w:fill="FFFFFF"/>
        </w:rPr>
        <w:t xml:space="preserve">build </w:t>
      </w:r>
      <w:r w:rsidRPr="003512A7">
        <w:rPr>
          <w:rFonts w:ascii="Bell MT" w:hAnsi="Bell MT" w:cs="Arial"/>
          <w:color w:val="000000"/>
          <w:shd w:val="clear" w:color="auto" w:fill="FFFFFF"/>
        </w:rPr>
        <w:t>scripts.</w:t>
      </w:r>
    </w:p>
    <w:p w:rsidR="0019534C" w:rsidRPr="002F09FE" w:rsidRDefault="0019534C" w:rsidP="00970AB9">
      <w:pPr>
        <w:pStyle w:val="NormalWeb"/>
        <w:ind w:left="283"/>
        <w:rPr>
          <w:rFonts w:asciiTheme="majorHAnsi" w:hAnsiTheme="majorHAnsi" w:cstheme="majorHAnsi"/>
          <w:iCs/>
          <w:color w:val="auto"/>
        </w:rPr>
      </w:pPr>
    </w:p>
    <w:p w:rsidR="00945349" w:rsidRPr="002F09FE" w:rsidRDefault="00945349" w:rsidP="00A76112">
      <w:pPr>
        <w:jc w:val="both"/>
        <w:rPr>
          <w:rFonts w:asciiTheme="majorHAnsi" w:hAnsiTheme="majorHAnsi" w:cstheme="majorHAnsi"/>
          <w:b/>
          <w:bCs/>
          <w:i/>
          <w:iCs/>
        </w:rPr>
      </w:pPr>
    </w:p>
    <w:sectPr w:rsidR="00945349" w:rsidRPr="002F09FE" w:rsidSect="00A76112">
      <w:pgSz w:w="12240" w:h="15840"/>
      <w:pgMar w:top="1080" w:right="990" w:bottom="990" w:left="1080" w:header="720" w:footer="720" w:gutter="0"/>
      <w:pgBorders w:offsetFrom="page">
        <w:top w:val="double" w:sz="4" w:space="24" w:color="0070C0" w:shadow="1"/>
        <w:left w:val="double" w:sz="4" w:space="24" w:color="0070C0" w:shadow="1"/>
        <w:bottom w:val="double" w:sz="4" w:space="24" w:color="0070C0" w:shadow="1"/>
        <w:right w:val="double" w:sz="4" w:space="24" w:color="0070C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209" w:rsidRDefault="00867209" w:rsidP="000A031B">
      <w:r>
        <w:separator/>
      </w:r>
    </w:p>
  </w:endnote>
  <w:endnote w:type="continuationSeparator" w:id="0">
    <w:p w:rsidR="00867209" w:rsidRDefault="00867209" w:rsidP="000A03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209" w:rsidRDefault="00867209" w:rsidP="000A031B">
      <w:r>
        <w:separator/>
      </w:r>
    </w:p>
  </w:footnote>
  <w:footnote w:type="continuationSeparator" w:id="0">
    <w:p w:rsidR="00867209" w:rsidRDefault="00867209" w:rsidP="000A0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nsid w:val="08D6363E"/>
    <w:multiLevelType w:val="hybridMultilevel"/>
    <w:tmpl w:val="50C06C74"/>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0BB4197A"/>
    <w:multiLevelType w:val="hybridMultilevel"/>
    <w:tmpl w:val="36C8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E2BEB"/>
    <w:multiLevelType w:val="hybridMultilevel"/>
    <w:tmpl w:val="283E2CCA"/>
    <w:lvl w:ilvl="0" w:tplc="1D442F6A">
      <w:start w:val="1"/>
      <w:numFmt w:val="bullet"/>
      <w:lvlText w:val=""/>
      <w:lvlJc w:val="left"/>
      <w:pPr>
        <w:ind w:left="990" w:hanging="360"/>
      </w:pPr>
      <w:rPr>
        <w:rFonts w:ascii="Symbol" w:hAnsi="Symbol" w:hint="default"/>
        <w:sz w:val="21"/>
        <w:szCs w:val="21"/>
      </w:rPr>
    </w:lvl>
    <w:lvl w:ilvl="1" w:tplc="1C090003" w:tentative="1">
      <w:start w:val="1"/>
      <w:numFmt w:val="bullet"/>
      <w:lvlText w:val="o"/>
      <w:lvlJc w:val="left"/>
      <w:pPr>
        <w:ind w:left="1710" w:hanging="360"/>
      </w:pPr>
      <w:rPr>
        <w:rFonts w:ascii="Courier New" w:hAnsi="Courier New" w:cs="Courier New" w:hint="default"/>
      </w:rPr>
    </w:lvl>
    <w:lvl w:ilvl="2" w:tplc="1C090005" w:tentative="1">
      <w:start w:val="1"/>
      <w:numFmt w:val="bullet"/>
      <w:lvlText w:val=""/>
      <w:lvlJc w:val="left"/>
      <w:pPr>
        <w:ind w:left="2430" w:hanging="360"/>
      </w:pPr>
      <w:rPr>
        <w:rFonts w:ascii="Wingdings" w:hAnsi="Wingdings" w:hint="default"/>
      </w:rPr>
    </w:lvl>
    <w:lvl w:ilvl="3" w:tplc="1C090001" w:tentative="1">
      <w:start w:val="1"/>
      <w:numFmt w:val="bullet"/>
      <w:lvlText w:val=""/>
      <w:lvlJc w:val="left"/>
      <w:pPr>
        <w:ind w:left="3150" w:hanging="360"/>
      </w:pPr>
      <w:rPr>
        <w:rFonts w:ascii="Symbol" w:hAnsi="Symbol" w:hint="default"/>
      </w:rPr>
    </w:lvl>
    <w:lvl w:ilvl="4" w:tplc="1C090003" w:tentative="1">
      <w:start w:val="1"/>
      <w:numFmt w:val="bullet"/>
      <w:lvlText w:val="o"/>
      <w:lvlJc w:val="left"/>
      <w:pPr>
        <w:ind w:left="3870" w:hanging="360"/>
      </w:pPr>
      <w:rPr>
        <w:rFonts w:ascii="Courier New" w:hAnsi="Courier New" w:cs="Courier New" w:hint="default"/>
      </w:rPr>
    </w:lvl>
    <w:lvl w:ilvl="5" w:tplc="1C090005" w:tentative="1">
      <w:start w:val="1"/>
      <w:numFmt w:val="bullet"/>
      <w:lvlText w:val=""/>
      <w:lvlJc w:val="left"/>
      <w:pPr>
        <w:ind w:left="4590" w:hanging="360"/>
      </w:pPr>
      <w:rPr>
        <w:rFonts w:ascii="Wingdings" w:hAnsi="Wingdings" w:hint="default"/>
      </w:rPr>
    </w:lvl>
    <w:lvl w:ilvl="6" w:tplc="1C090001" w:tentative="1">
      <w:start w:val="1"/>
      <w:numFmt w:val="bullet"/>
      <w:lvlText w:val=""/>
      <w:lvlJc w:val="left"/>
      <w:pPr>
        <w:ind w:left="5310" w:hanging="360"/>
      </w:pPr>
      <w:rPr>
        <w:rFonts w:ascii="Symbol" w:hAnsi="Symbol" w:hint="default"/>
      </w:rPr>
    </w:lvl>
    <w:lvl w:ilvl="7" w:tplc="1C090003" w:tentative="1">
      <w:start w:val="1"/>
      <w:numFmt w:val="bullet"/>
      <w:lvlText w:val="o"/>
      <w:lvlJc w:val="left"/>
      <w:pPr>
        <w:ind w:left="6030" w:hanging="360"/>
      </w:pPr>
      <w:rPr>
        <w:rFonts w:ascii="Courier New" w:hAnsi="Courier New" w:cs="Courier New" w:hint="default"/>
      </w:rPr>
    </w:lvl>
    <w:lvl w:ilvl="8" w:tplc="1C090005" w:tentative="1">
      <w:start w:val="1"/>
      <w:numFmt w:val="bullet"/>
      <w:lvlText w:val=""/>
      <w:lvlJc w:val="left"/>
      <w:pPr>
        <w:ind w:left="6750" w:hanging="360"/>
      </w:pPr>
      <w:rPr>
        <w:rFonts w:ascii="Wingdings" w:hAnsi="Wingdings" w:hint="default"/>
      </w:rPr>
    </w:lvl>
  </w:abstractNum>
  <w:abstractNum w:abstractNumId="6">
    <w:nsid w:val="1C9F3F0C"/>
    <w:multiLevelType w:val="hybridMultilevel"/>
    <w:tmpl w:val="BEBCD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4E4422"/>
    <w:multiLevelType w:val="hybridMultilevel"/>
    <w:tmpl w:val="1F484DE2"/>
    <w:lvl w:ilvl="0" w:tplc="1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7BF4FB2"/>
    <w:multiLevelType w:val="hybridMultilevel"/>
    <w:tmpl w:val="4F02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C68E0"/>
    <w:multiLevelType w:val="hybridMultilevel"/>
    <w:tmpl w:val="AF32A1B4"/>
    <w:lvl w:ilvl="0" w:tplc="1D442F6A">
      <w:start w:val="1"/>
      <w:numFmt w:val="bullet"/>
      <w:lvlText w:val=""/>
      <w:lvlJc w:val="left"/>
      <w:pPr>
        <w:ind w:left="643" w:hanging="360"/>
      </w:pPr>
      <w:rPr>
        <w:rFonts w:ascii="Symbol" w:hAnsi="Symbol" w:hint="default"/>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671456"/>
    <w:multiLevelType w:val="hybridMultilevel"/>
    <w:tmpl w:val="928A37B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BC10F8"/>
    <w:multiLevelType w:val="multilevel"/>
    <w:tmpl w:val="722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0C4EFA"/>
    <w:multiLevelType w:val="hybridMultilevel"/>
    <w:tmpl w:val="1F6E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A92B8B"/>
    <w:multiLevelType w:val="hybridMultilevel"/>
    <w:tmpl w:val="6DD4D060"/>
    <w:lvl w:ilvl="0" w:tplc="04090001">
      <w:start w:val="1"/>
      <w:numFmt w:val="bullet"/>
      <w:lvlText w:val=""/>
      <w:lvlJc w:val="left"/>
      <w:pPr>
        <w:ind w:left="644" w:hanging="360"/>
      </w:pPr>
      <w:rPr>
        <w:rFonts w:ascii="Symbol" w:hAnsi="Symbol"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4">
    <w:nsid w:val="4894090F"/>
    <w:multiLevelType w:val="hybridMultilevel"/>
    <w:tmpl w:val="7A1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57DF0"/>
    <w:multiLevelType w:val="hybridMultilevel"/>
    <w:tmpl w:val="7706B90A"/>
    <w:lvl w:ilvl="0" w:tplc="1C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5226511D"/>
    <w:multiLevelType w:val="hybridMultilevel"/>
    <w:tmpl w:val="233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862B30"/>
    <w:multiLevelType w:val="hybridMultilevel"/>
    <w:tmpl w:val="C42658EE"/>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8">
    <w:nsid w:val="5A000B9D"/>
    <w:multiLevelType w:val="hybridMultilevel"/>
    <w:tmpl w:val="5BD2134C"/>
    <w:lvl w:ilvl="0" w:tplc="1D442F6A">
      <w:start w:val="1"/>
      <w:numFmt w:val="bullet"/>
      <w:lvlText w:val=""/>
      <w:lvlJc w:val="left"/>
      <w:pPr>
        <w:ind w:left="1800" w:hanging="360"/>
      </w:pPr>
      <w:rPr>
        <w:rFonts w:ascii="Symbol" w:hAnsi="Symbol" w:hint="default"/>
        <w:sz w:val="21"/>
        <w:szCs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D2F15A8"/>
    <w:multiLevelType w:val="hybridMultilevel"/>
    <w:tmpl w:val="11DEC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5D4730F7"/>
    <w:multiLevelType w:val="hybridMultilevel"/>
    <w:tmpl w:val="DD745D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E266FB"/>
    <w:multiLevelType w:val="hybridMultilevel"/>
    <w:tmpl w:val="EBB0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B67C5"/>
    <w:multiLevelType w:val="hybridMultilevel"/>
    <w:tmpl w:val="9ACADCD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2"/>
  </w:num>
  <w:num w:numId="2">
    <w:abstractNumId w:val="20"/>
  </w:num>
  <w:num w:numId="3">
    <w:abstractNumId w:val="7"/>
  </w:num>
  <w:num w:numId="4">
    <w:abstractNumId w:val="15"/>
  </w:num>
  <w:num w:numId="5">
    <w:abstractNumId w:val="9"/>
  </w:num>
  <w:num w:numId="6">
    <w:abstractNumId w:val="10"/>
  </w:num>
  <w:num w:numId="7">
    <w:abstractNumId w:val="5"/>
  </w:num>
  <w:num w:numId="8">
    <w:abstractNumId w:val="11"/>
  </w:num>
  <w:num w:numId="9">
    <w:abstractNumId w:val="8"/>
  </w:num>
  <w:num w:numId="10">
    <w:abstractNumId w:val="13"/>
  </w:num>
  <w:num w:numId="11">
    <w:abstractNumId w:val="17"/>
  </w:num>
  <w:num w:numId="12">
    <w:abstractNumId w:val="18"/>
  </w:num>
  <w:num w:numId="13">
    <w:abstractNumId w:val="6"/>
  </w:num>
  <w:num w:numId="14">
    <w:abstractNumId w:val="21"/>
  </w:num>
  <w:num w:numId="15">
    <w:abstractNumId w:val="14"/>
  </w:num>
  <w:num w:numId="16">
    <w:abstractNumId w:val="16"/>
  </w:num>
  <w:num w:numId="17">
    <w:abstractNumId w:val="12"/>
  </w:num>
  <w:num w:numId="18">
    <w:abstractNumId w:val="3"/>
  </w:num>
  <w:num w:numId="19">
    <w:abstractNumId w:val="4"/>
  </w:num>
  <w:num w:numId="20">
    <w:abstractNumId w:val="22"/>
  </w:num>
  <w:num w:numId="21">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9938"/>
  </w:hdrShapeDefaults>
  <w:footnotePr>
    <w:footnote w:id="-1"/>
    <w:footnote w:id="0"/>
  </w:footnotePr>
  <w:endnotePr>
    <w:endnote w:id="-1"/>
    <w:endnote w:id="0"/>
  </w:endnotePr>
  <w:compat/>
  <w:rsids>
    <w:rsidRoot w:val="00BE3472"/>
    <w:rsid w:val="00015C19"/>
    <w:rsid w:val="000179CB"/>
    <w:rsid w:val="00024553"/>
    <w:rsid w:val="00024D02"/>
    <w:rsid w:val="00026E1B"/>
    <w:rsid w:val="0003494D"/>
    <w:rsid w:val="00036BEC"/>
    <w:rsid w:val="0003701A"/>
    <w:rsid w:val="00037685"/>
    <w:rsid w:val="00050E5A"/>
    <w:rsid w:val="000518CE"/>
    <w:rsid w:val="00065615"/>
    <w:rsid w:val="00066A34"/>
    <w:rsid w:val="00067C95"/>
    <w:rsid w:val="00071CD9"/>
    <w:rsid w:val="00074B2C"/>
    <w:rsid w:val="000770CB"/>
    <w:rsid w:val="00082754"/>
    <w:rsid w:val="00084FEA"/>
    <w:rsid w:val="00085AA6"/>
    <w:rsid w:val="00091682"/>
    <w:rsid w:val="000A031B"/>
    <w:rsid w:val="000B1830"/>
    <w:rsid w:val="000B550A"/>
    <w:rsid w:val="000B741E"/>
    <w:rsid w:val="000C3756"/>
    <w:rsid w:val="000C5E78"/>
    <w:rsid w:val="000C7D39"/>
    <w:rsid w:val="000D2B41"/>
    <w:rsid w:val="000F23CE"/>
    <w:rsid w:val="000F32FC"/>
    <w:rsid w:val="000F45D4"/>
    <w:rsid w:val="000F498B"/>
    <w:rsid w:val="000F4FB9"/>
    <w:rsid w:val="000F6E5B"/>
    <w:rsid w:val="000F7014"/>
    <w:rsid w:val="00112278"/>
    <w:rsid w:val="001208D0"/>
    <w:rsid w:val="00123E83"/>
    <w:rsid w:val="00127EC9"/>
    <w:rsid w:val="00132226"/>
    <w:rsid w:val="00143FD7"/>
    <w:rsid w:val="00144196"/>
    <w:rsid w:val="0014562A"/>
    <w:rsid w:val="001458F2"/>
    <w:rsid w:val="001513C6"/>
    <w:rsid w:val="00154B59"/>
    <w:rsid w:val="001571F6"/>
    <w:rsid w:val="00160E8D"/>
    <w:rsid w:val="001611C1"/>
    <w:rsid w:val="00163D8B"/>
    <w:rsid w:val="0017107B"/>
    <w:rsid w:val="001737DA"/>
    <w:rsid w:val="00174059"/>
    <w:rsid w:val="00175E0C"/>
    <w:rsid w:val="001760C4"/>
    <w:rsid w:val="00193683"/>
    <w:rsid w:val="00193CF3"/>
    <w:rsid w:val="0019534C"/>
    <w:rsid w:val="0019733E"/>
    <w:rsid w:val="001A3D89"/>
    <w:rsid w:val="001A586A"/>
    <w:rsid w:val="001B1FED"/>
    <w:rsid w:val="001C7571"/>
    <w:rsid w:val="001D047C"/>
    <w:rsid w:val="001D1017"/>
    <w:rsid w:val="001E03DB"/>
    <w:rsid w:val="001E4312"/>
    <w:rsid w:val="0020181D"/>
    <w:rsid w:val="00212EB2"/>
    <w:rsid w:val="00213FCD"/>
    <w:rsid w:val="00215EED"/>
    <w:rsid w:val="00226D57"/>
    <w:rsid w:val="0023199E"/>
    <w:rsid w:val="00231BAD"/>
    <w:rsid w:val="00232600"/>
    <w:rsid w:val="002343F8"/>
    <w:rsid w:val="00242195"/>
    <w:rsid w:val="00243A48"/>
    <w:rsid w:val="00243E04"/>
    <w:rsid w:val="002509D7"/>
    <w:rsid w:val="002513D9"/>
    <w:rsid w:val="0025704F"/>
    <w:rsid w:val="00261203"/>
    <w:rsid w:val="0026380B"/>
    <w:rsid w:val="00264E40"/>
    <w:rsid w:val="00266FB8"/>
    <w:rsid w:val="002765E6"/>
    <w:rsid w:val="00284BF0"/>
    <w:rsid w:val="00290B32"/>
    <w:rsid w:val="002935F2"/>
    <w:rsid w:val="00296414"/>
    <w:rsid w:val="00297BA7"/>
    <w:rsid w:val="002A0FF2"/>
    <w:rsid w:val="002A1A05"/>
    <w:rsid w:val="002A1B39"/>
    <w:rsid w:val="002A26E9"/>
    <w:rsid w:val="002A4616"/>
    <w:rsid w:val="002A6D01"/>
    <w:rsid w:val="002B2737"/>
    <w:rsid w:val="002C1D47"/>
    <w:rsid w:val="002D14FA"/>
    <w:rsid w:val="002D207C"/>
    <w:rsid w:val="002D7F6D"/>
    <w:rsid w:val="002E5864"/>
    <w:rsid w:val="002E67F2"/>
    <w:rsid w:val="002F09FE"/>
    <w:rsid w:val="002F3C07"/>
    <w:rsid w:val="002F4CA1"/>
    <w:rsid w:val="00301A44"/>
    <w:rsid w:val="003076A1"/>
    <w:rsid w:val="00314D83"/>
    <w:rsid w:val="003266E3"/>
    <w:rsid w:val="00335E99"/>
    <w:rsid w:val="00337D0A"/>
    <w:rsid w:val="00350F0A"/>
    <w:rsid w:val="00352318"/>
    <w:rsid w:val="00355FDC"/>
    <w:rsid w:val="003658D8"/>
    <w:rsid w:val="003663B9"/>
    <w:rsid w:val="00366FA2"/>
    <w:rsid w:val="0038025E"/>
    <w:rsid w:val="00385ED4"/>
    <w:rsid w:val="0038680B"/>
    <w:rsid w:val="003A23DF"/>
    <w:rsid w:val="003B1307"/>
    <w:rsid w:val="003C1B7E"/>
    <w:rsid w:val="003C2003"/>
    <w:rsid w:val="003C25EC"/>
    <w:rsid w:val="003C5A1A"/>
    <w:rsid w:val="003D31C0"/>
    <w:rsid w:val="003D3B03"/>
    <w:rsid w:val="003E4AF6"/>
    <w:rsid w:val="003F11FE"/>
    <w:rsid w:val="003F7148"/>
    <w:rsid w:val="00407B2E"/>
    <w:rsid w:val="00410A9A"/>
    <w:rsid w:val="004163E9"/>
    <w:rsid w:val="00417FDB"/>
    <w:rsid w:val="004218B8"/>
    <w:rsid w:val="0042717F"/>
    <w:rsid w:val="004275AC"/>
    <w:rsid w:val="004330FD"/>
    <w:rsid w:val="004344F3"/>
    <w:rsid w:val="00444E76"/>
    <w:rsid w:val="00446B20"/>
    <w:rsid w:val="004540F4"/>
    <w:rsid w:val="00457937"/>
    <w:rsid w:val="00460F89"/>
    <w:rsid w:val="00463F14"/>
    <w:rsid w:val="0047106C"/>
    <w:rsid w:val="00487B12"/>
    <w:rsid w:val="00492F11"/>
    <w:rsid w:val="004957C9"/>
    <w:rsid w:val="004A1812"/>
    <w:rsid w:val="004A6176"/>
    <w:rsid w:val="004A65F5"/>
    <w:rsid w:val="004A6B2F"/>
    <w:rsid w:val="004B5568"/>
    <w:rsid w:val="004C30F8"/>
    <w:rsid w:val="004C61CE"/>
    <w:rsid w:val="004D0C95"/>
    <w:rsid w:val="004D15BC"/>
    <w:rsid w:val="004D170E"/>
    <w:rsid w:val="004E036C"/>
    <w:rsid w:val="004F7531"/>
    <w:rsid w:val="0050163E"/>
    <w:rsid w:val="00504922"/>
    <w:rsid w:val="00513BED"/>
    <w:rsid w:val="00513D03"/>
    <w:rsid w:val="0052300F"/>
    <w:rsid w:val="00525241"/>
    <w:rsid w:val="00530FE4"/>
    <w:rsid w:val="005311B1"/>
    <w:rsid w:val="0053447D"/>
    <w:rsid w:val="005353A1"/>
    <w:rsid w:val="00542839"/>
    <w:rsid w:val="00547169"/>
    <w:rsid w:val="0055684C"/>
    <w:rsid w:val="005660FD"/>
    <w:rsid w:val="00567209"/>
    <w:rsid w:val="00570434"/>
    <w:rsid w:val="005764F8"/>
    <w:rsid w:val="00593149"/>
    <w:rsid w:val="005973A8"/>
    <w:rsid w:val="005A1276"/>
    <w:rsid w:val="005A206B"/>
    <w:rsid w:val="005B4813"/>
    <w:rsid w:val="005B4A8D"/>
    <w:rsid w:val="005C04AA"/>
    <w:rsid w:val="005C3180"/>
    <w:rsid w:val="005C4D54"/>
    <w:rsid w:val="005D3287"/>
    <w:rsid w:val="005D3B05"/>
    <w:rsid w:val="005D585B"/>
    <w:rsid w:val="005D6779"/>
    <w:rsid w:val="005E44EA"/>
    <w:rsid w:val="005E5892"/>
    <w:rsid w:val="005E5D1E"/>
    <w:rsid w:val="005E6FF8"/>
    <w:rsid w:val="0060156C"/>
    <w:rsid w:val="00605354"/>
    <w:rsid w:val="00606B27"/>
    <w:rsid w:val="00607A8F"/>
    <w:rsid w:val="00610DE2"/>
    <w:rsid w:val="00613D70"/>
    <w:rsid w:val="006165F7"/>
    <w:rsid w:val="00631326"/>
    <w:rsid w:val="0064158F"/>
    <w:rsid w:val="00643500"/>
    <w:rsid w:val="006456C6"/>
    <w:rsid w:val="00651E41"/>
    <w:rsid w:val="0065684A"/>
    <w:rsid w:val="00657AC5"/>
    <w:rsid w:val="0066176F"/>
    <w:rsid w:val="00662600"/>
    <w:rsid w:val="006637F2"/>
    <w:rsid w:val="00665928"/>
    <w:rsid w:val="00665F00"/>
    <w:rsid w:val="006660D0"/>
    <w:rsid w:val="00671176"/>
    <w:rsid w:val="00695B43"/>
    <w:rsid w:val="006A37E2"/>
    <w:rsid w:val="006B17AF"/>
    <w:rsid w:val="006B3301"/>
    <w:rsid w:val="006B71FC"/>
    <w:rsid w:val="006B7C15"/>
    <w:rsid w:val="006C1A4D"/>
    <w:rsid w:val="006D10A4"/>
    <w:rsid w:val="006E2E5C"/>
    <w:rsid w:val="006E39C4"/>
    <w:rsid w:val="006E51B7"/>
    <w:rsid w:val="006E630A"/>
    <w:rsid w:val="006F135A"/>
    <w:rsid w:val="006F14E4"/>
    <w:rsid w:val="00700AB5"/>
    <w:rsid w:val="007026BA"/>
    <w:rsid w:val="00714B3E"/>
    <w:rsid w:val="00721A5A"/>
    <w:rsid w:val="00723D63"/>
    <w:rsid w:val="0072543A"/>
    <w:rsid w:val="00725C75"/>
    <w:rsid w:val="00730C15"/>
    <w:rsid w:val="0073586B"/>
    <w:rsid w:val="00750379"/>
    <w:rsid w:val="00754E09"/>
    <w:rsid w:val="0076158C"/>
    <w:rsid w:val="00761EF8"/>
    <w:rsid w:val="00762232"/>
    <w:rsid w:val="0076590F"/>
    <w:rsid w:val="00781152"/>
    <w:rsid w:val="007831FC"/>
    <w:rsid w:val="00784F66"/>
    <w:rsid w:val="00786362"/>
    <w:rsid w:val="007A6704"/>
    <w:rsid w:val="007B465B"/>
    <w:rsid w:val="007B50BD"/>
    <w:rsid w:val="007C47C0"/>
    <w:rsid w:val="007C48FD"/>
    <w:rsid w:val="007C4CA1"/>
    <w:rsid w:val="007C6FFB"/>
    <w:rsid w:val="007C7114"/>
    <w:rsid w:val="007D1C22"/>
    <w:rsid w:val="007D5649"/>
    <w:rsid w:val="007E7DBF"/>
    <w:rsid w:val="007F2CBF"/>
    <w:rsid w:val="007F2DA5"/>
    <w:rsid w:val="007F63EC"/>
    <w:rsid w:val="007F764A"/>
    <w:rsid w:val="00812747"/>
    <w:rsid w:val="00827131"/>
    <w:rsid w:val="00835ACD"/>
    <w:rsid w:val="008368D9"/>
    <w:rsid w:val="00843C5E"/>
    <w:rsid w:val="008533F2"/>
    <w:rsid w:val="008567F0"/>
    <w:rsid w:val="008573CD"/>
    <w:rsid w:val="00867209"/>
    <w:rsid w:val="008679EE"/>
    <w:rsid w:val="008701F0"/>
    <w:rsid w:val="008706A3"/>
    <w:rsid w:val="008706C1"/>
    <w:rsid w:val="008833E2"/>
    <w:rsid w:val="00885134"/>
    <w:rsid w:val="008877E6"/>
    <w:rsid w:val="00887F2E"/>
    <w:rsid w:val="008962C5"/>
    <w:rsid w:val="008A4CB9"/>
    <w:rsid w:val="008B38C4"/>
    <w:rsid w:val="008B4A23"/>
    <w:rsid w:val="008B78A9"/>
    <w:rsid w:val="008C72E4"/>
    <w:rsid w:val="008D068C"/>
    <w:rsid w:val="008D0A9D"/>
    <w:rsid w:val="008D4DC4"/>
    <w:rsid w:val="008D65F2"/>
    <w:rsid w:val="008F1825"/>
    <w:rsid w:val="008F1C1D"/>
    <w:rsid w:val="008F230D"/>
    <w:rsid w:val="00900F25"/>
    <w:rsid w:val="0090440F"/>
    <w:rsid w:val="009136AC"/>
    <w:rsid w:val="00914856"/>
    <w:rsid w:val="00922D84"/>
    <w:rsid w:val="00923120"/>
    <w:rsid w:val="009256E1"/>
    <w:rsid w:val="00926D8A"/>
    <w:rsid w:val="0093680F"/>
    <w:rsid w:val="00936868"/>
    <w:rsid w:val="009413E6"/>
    <w:rsid w:val="00943D8E"/>
    <w:rsid w:val="00945349"/>
    <w:rsid w:val="0095046F"/>
    <w:rsid w:val="00956956"/>
    <w:rsid w:val="009612F7"/>
    <w:rsid w:val="00962DF7"/>
    <w:rsid w:val="0096586F"/>
    <w:rsid w:val="00965E4A"/>
    <w:rsid w:val="00970AB9"/>
    <w:rsid w:val="0098258C"/>
    <w:rsid w:val="00982645"/>
    <w:rsid w:val="00984FE0"/>
    <w:rsid w:val="00986C5A"/>
    <w:rsid w:val="0099208D"/>
    <w:rsid w:val="009A042F"/>
    <w:rsid w:val="009A1EF1"/>
    <w:rsid w:val="009A318D"/>
    <w:rsid w:val="009B0431"/>
    <w:rsid w:val="009B090E"/>
    <w:rsid w:val="009B623C"/>
    <w:rsid w:val="009C237B"/>
    <w:rsid w:val="009C635D"/>
    <w:rsid w:val="009C641F"/>
    <w:rsid w:val="009D105B"/>
    <w:rsid w:val="009D3B84"/>
    <w:rsid w:val="009F00AC"/>
    <w:rsid w:val="009F3B97"/>
    <w:rsid w:val="009F4CA5"/>
    <w:rsid w:val="009F5C98"/>
    <w:rsid w:val="009F76B1"/>
    <w:rsid w:val="00A056E7"/>
    <w:rsid w:val="00A10743"/>
    <w:rsid w:val="00A173DB"/>
    <w:rsid w:val="00A17BB6"/>
    <w:rsid w:val="00A20953"/>
    <w:rsid w:val="00A228EC"/>
    <w:rsid w:val="00A233FE"/>
    <w:rsid w:val="00A2353D"/>
    <w:rsid w:val="00A242B7"/>
    <w:rsid w:val="00A248EB"/>
    <w:rsid w:val="00A24C96"/>
    <w:rsid w:val="00A26199"/>
    <w:rsid w:val="00A35905"/>
    <w:rsid w:val="00A46BC2"/>
    <w:rsid w:val="00A50DE9"/>
    <w:rsid w:val="00A541B7"/>
    <w:rsid w:val="00A55D61"/>
    <w:rsid w:val="00A55EAF"/>
    <w:rsid w:val="00A71A7A"/>
    <w:rsid w:val="00A76112"/>
    <w:rsid w:val="00A76DA1"/>
    <w:rsid w:val="00A777EA"/>
    <w:rsid w:val="00A84836"/>
    <w:rsid w:val="00A93E05"/>
    <w:rsid w:val="00AA4060"/>
    <w:rsid w:val="00AA4B21"/>
    <w:rsid w:val="00AA4ECA"/>
    <w:rsid w:val="00AB0670"/>
    <w:rsid w:val="00AC6CAB"/>
    <w:rsid w:val="00AC7550"/>
    <w:rsid w:val="00AC761F"/>
    <w:rsid w:val="00AD06E2"/>
    <w:rsid w:val="00AD2659"/>
    <w:rsid w:val="00AE62CC"/>
    <w:rsid w:val="00AF234F"/>
    <w:rsid w:val="00AF4619"/>
    <w:rsid w:val="00AF4D1B"/>
    <w:rsid w:val="00AF737B"/>
    <w:rsid w:val="00AF7632"/>
    <w:rsid w:val="00B0001F"/>
    <w:rsid w:val="00B01555"/>
    <w:rsid w:val="00B048DE"/>
    <w:rsid w:val="00B05C0C"/>
    <w:rsid w:val="00B076A7"/>
    <w:rsid w:val="00B131D0"/>
    <w:rsid w:val="00B13224"/>
    <w:rsid w:val="00B13371"/>
    <w:rsid w:val="00B332E2"/>
    <w:rsid w:val="00B3402A"/>
    <w:rsid w:val="00B40742"/>
    <w:rsid w:val="00B40A81"/>
    <w:rsid w:val="00B559DF"/>
    <w:rsid w:val="00B61176"/>
    <w:rsid w:val="00B6674E"/>
    <w:rsid w:val="00B667E9"/>
    <w:rsid w:val="00B72A1F"/>
    <w:rsid w:val="00B8198D"/>
    <w:rsid w:val="00B845A3"/>
    <w:rsid w:val="00B868F2"/>
    <w:rsid w:val="00B93F97"/>
    <w:rsid w:val="00BA3651"/>
    <w:rsid w:val="00BB04FA"/>
    <w:rsid w:val="00BB411E"/>
    <w:rsid w:val="00BB749F"/>
    <w:rsid w:val="00BC4735"/>
    <w:rsid w:val="00BC4FDF"/>
    <w:rsid w:val="00BD51AE"/>
    <w:rsid w:val="00BE30C5"/>
    <w:rsid w:val="00BE3472"/>
    <w:rsid w:val="00BE3BDC"/>
    <w:rsid w:val="00BE3D02"/>
    <w:rsid w:val="00C00347"/>
    <w:rsid w:val="00C00653"/>
    <w:rsid w:val="00C00DB1"/>
    <w:rsid w:val="00C02720"/>
    <w:rsid w:val="00C12563"/>
    <w:rsid w:val="00C1411E"/>
    <w:rsid w:val="00C22FF1"/>
    <w:rsid w:val="00C249C6"/>
    <w:rsid w:val="00C25B78"/>
    <w:rsid w:val="00C407E3"/>
    <w:rsid w:val="00C441B3"/>
    <w:rsid w:val="00C4504F"/>
    <w:rsid w:val="00C502A0"/>
    <w:rsid w:val="00C5207A"/>
    <w:rsid w:val="00C61586"/>
    <w:rsid w:val="00C649BB"/>
    <w:rsid w:val="00C65B45"/>
    <w:rsid w:val="00C672AD"/>
    <w:rsid w:val="00C70097"/>
    <w:rsid w:val="00C71D61"/>
    <w:rsid w:val="00C8434D"/>
    <w:rsid w:val="00C876A4"/>
    <w:rsid w:val="00C914D1"/>
    <w:rsid w:val="00CA7839"/>
    <w:rsid w:val="00CB0AC1"/>
    <w:rsid w:val="00CB49AD"/>
    <w:rsid w:val="00CC6471"/>
    <w:rsid w:val="00CD20FE"/>
    <w:rsid w:val="00CD718D"/>
    <w:rsid w:val="00CE63F9"/>
    <w:rsid w:val="00CF06AF"/>
    <w:rsid w:val="00D05468"/>
    <w:rsid w:val="00D10BF8"/>
    <w:rsid w:val="00D11D6D"/>
    <w:rsid w:val="00D126CF"/>
    <w:rsid w:val="00D17E57"/>
    <w:rsid w:val="00D222BD"/>
    <w:rsid w:val="00D22ACE"/>
    <w:rsid w:val="00D23382"/>
    <w:rsid w:val="00D256DE"/>
    <w:rsid w:val="00D33BE0"/>
    <w:rsid w:val="00D34359"/>
    <w:rsid w:val="00D375CB"/>
    <w:rsid w:val="00D42694"/>
    <w:rsid w:val="00D42CC3"/>
    <w:rsid w:val="00D507C7"/>
    <w:rsid w:val="00D5083F"/>
    <w:rsid w:val="00D65446"/>
    <w:rsid w:val="00D72143"/>
    <w:rsid w:val="00D838D5"/>
    <w:rsid w:val="00D93DE7"/>
    <w:rsid w:val="00D94887"/>
    <w:rsid w:val="00DA1138"/>
    <w:rsid w:val="00DB272B"/>
    <w:rsid w:val="00DB3A6F"/>
    <w:rsid w:val="00DC56A5"/>
    <w:rsid w:val="00DC5B78"/>
    <w:rsid w:val="00DC5BBA"/>
    <w:rsid w:val="00DF0072"/>
    <w:rsid w:val="00DF0B31"/>
    <w:rsid w:val="00DF1564"/>
    <w:rsid w:val="00DF17B6"/>
    <w:rsid w:val="00DF59D0"/>
    <w:rsid w:val="00DF5FE8"/>
    <w:rsid w:val="00DF7E11"/>
    <w:rsid w:val="00E04FED"/>
    <w:rsid w:val="00E25267"/>
    <w:rsid w:val="00E455C1"/>
    <w:rsid w:val="00E52212"/>
    <w:rsid w:val="00E534A6"/>
    <w:rsid w:val="00E625E5"/>
    <w:rsid w:val="00E62F86"/>
    <w:rsid w:val="00E72692"/>
    <w:rsid w:val="00E748FF"/>
    <w:rsid w:val="00E80170"/>
    <w:rsid w:val="00E840F5"/>
    <w:rsid w:val="00E94588"/>
    <w:rsid w:val="00EA1FA3"/>
    <w:rsid w:val="00EA46BB"/>
    <w:rsid w:val="00EA52B7"/>
    <w:rsid w:val="00EA5A26"/>
    <w:rsid w:val="00EA5BF1"/>
    <w:rsid w:val="00EA7B35"/>
    <w:rsid w:val="00EB6B3E"/>
    <w:rsid w:val="00EB7CE1"/>
    <w:rsid w:val="00EC6EF0"/>
    <w:rsid w:val="00EC6F79"/>
    <w:rsid w:val="00ED4046"/>
    <w:rsid w:val="00EE46EE"/>
    <w:rsid w:val="00EF14D5"/>
    <w:rsid w:val="00EF1FDF"/>
    <w:rsid w:val="00EF28D4"/>
    <w:rsid w:val="00F03EDE"/>
    <w:rsid w:val="00F04044"/>
    <w:rsid w:val="00F044D5"/>
    <w:rsid w:val="00F05ABD"/>
    <w:rsid w:val="00F0631D"/>
    <w:rsid w:val="00F125FE"/>
    <w:rsid w:val="00F16137"/>
    <w:rsid w:val="00F21285"/>
    <w:rsid w:val="00F27DD7"/>
    <w:rsid w:val="00F462C9"/>
    <w:rsid w:val="00F467C0"/>
    <w:rsid w:val="00F506B2"/>
    <w:rsid w:val="00F51141"/>
    <w:rsid w:val="00F5400A"/>
    <w:rsid w:val="00F56EF2"/>
    <w:rsid w:val="00F60C44"/>
    <w:rsid w:val="00F6335E"/>
    <w:rsid w:val="00F65F9E"/>
    <w:rsid w:val="00F71759"/>
    <w:rsid w:val="00F768DC"/>
    <w:rsid w:val="00F77E5A"/>
    <w:rsid w:val="00F823E7"/>
    <w:rsid w:val="00F83CCC"/>
    <w:rsid w:val="00F9144D"/>
    <w:rsid w:val="00F94A9B"/>
    <w:rsid w:val="00FA270B"/>
    <w:rsid w:val="00FA3B40"/>
    <w:rsid w:val="00FA565E"/>
    <w:rsid w:val="00FB5612"/>
    <w:rsid w:val="00FB7F85"/>
    <w:rsid w:val="00FC0049"/>
    <w:rsid w:val="00FD166D"/>
    <w:rsid w:val="00FD373F"/>
    <w:rsid w:val="00FD5A76"/>
    <w:rsid w:val="00FD5EAF"/>
    <w:rsid w:val="00FE0EA6"/>
    <w:rsid w:val="00FE259F"/>
    <w:rsid w:val="00FE4661"/>
    <w:rsid w:val="00FF1346"/>
    <w:rsid w:val="00FF4C27"/>
    <w:rsid w:val="00FF53B7"/>
    <w:rsid w:val="00FF5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8D4"/>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F28D4"/>
    <w:rPr>
      <w:rFonts w:ascii="Symbol" w:hAnsi="Symbol"/>
      <w:sz w:val="20"/>
    </w:rPr>
  </w:style>
  <w:style w:type="character" w:customStyle="1" w:styleId="WW8Num2z0">
    <w:name w:val="WW8Num2z0"/>
    <w:rsid w:val="00EF28D4"/>
    <w:rPr>
      <w:rFonts w:ascii="Symbol" w:hAnsi="Symbol"/>
      <w:sz w:val="20"/>
    </w:rPr>
  </w:style>
  <w:style w:type="character" w:customStyle="1" w:styleId="WW8Num3z0">
    <w:name w:val="WW8Num3z0"/>
    <w:rsid w:val="00EF28D4"/>
    <w:rPr>
      <w:rFonts w:ascii="Symbol" w:hAnsi="Symbol"/>
      <w:sz w:val="20"/>
    </w:rPr>
  </w:style>
  <w:style w:type="character" w:customStyle="1" w:styleId="WW8Num4z0">
    <w:name w:val="WW8Num4z0"/>
    <w:rsid w:val="00EF28D4"/>
    <w:rPr>
      <w:rFonts w:ascii="Wingdings" w:hAnsi="Wingdings"/>
    </w:rPr>
  </w:style>
  <w:style w:type="character" w:customStyle="1" w:styleId="Absatz-Standardschriftart">
    <w:name w:val="Absatz-Standardschriftart"/>
    <w:rsid w:val="00EF28D4"/>
  </w:style>
  <w:style w:type="character" w:customStyle="1" w:styleId="WW-Absatz-Standardschriftart">
    <w:name w:val="WW-Absatz-Standardschriftart"/>
    <w:rsid w:val="00EF28D4"/>
  </w:style>
  <w:style w:type="character" w:customStyle="1" w:styleId="WW8Num4z3">
    <w:name w:val="WW8Num4z3"/>
    <w:rsid w:val="00EF28D4"/>
    <w:rPr>
      <w:rFonts w:ascii="Symbol" w:hAnsi="Symbol"/>
    </w:rPr>
  </w:style>
  <w:style w:type="character" w:customStyle="1" w:styleId="WW8Num4z4">
    <w:name w:val="WW8Num4z4"/>
    <w:rsid w:val="00EF28D4"/>
    <w:rPr>
      <w:rFonts w:ascii="Courier New" w:hAnsi="Courier New" w:cs="Courier New"/>
    </w:rPr>
  </w:style>
  <w:style w:type="character" w:customStyle="1" w:styleId="WW8Num5z0">
    <w:name w:val="WW8Num5z0"/>
    <w:rsid w:val="00EF28D4"/>
    <w:rPr>
      <w:rFonts w:ascii="Symbol" w:hAnsi="Symbol"/>
    </w:rPr>
  </w:style>
  <w:style w:type="character" w:customStyle="1" w:styleId="WW8Num5z1">
    <w:name w:val="WW8Num5z1"/>
    <w:rsid w:val="00EF28D4"/>
    <w:rPr>
      <w:rFonts w:ascii="Courier New" w:hAnsi="Courier New" w:cs="Courier New"/>
    </w:rPr>
  </w:style>
  <w:style w:type="character" w:customStyle="1" w:styleId="WW8Num5z2">
    <w:name w:val="WW8Num5z2"/>
    <w:rsid w:val="00EF28D4"/>
    <w:rPr>
      <w:rFonts w:ascii="Wingdings" w:hAnsi="Wingdings"/>
    </w:rPr>
  </w:style>
  <w:style w:type="character" w:styleId="Strong">
    <w:name w:val="Strong"/>
    <w:uiPriority w:val="22"/>
    <w:qFormat/>
    <w:rsid w:val="00EF28D4"/>
    <w:rPr>
      <w:b/>
      <w:bCs/>
    </w:rPr>
  </w:style>
  <w:style w:type="character" w:styleId="Emphasis">
    <w:name w:val="Emphasis"/>
    <w:qFormat/>
    <w:rsid w:val="00EF28D4"/>
    <w:rPr>
      <w:i/>
      <w:iCs/>
    </w:rPr>
  </w:style>
  <w:style w:type="character" w:customStyle="1" w:styleId="style101">
    <w:name w:val="style101"/>
    <w:basedOn w:val="DefaultParagraphFont"/>
    <w:rsid w:val="00EF28D4"/>
  </w:style>
  <w:style w:type="character" w:customStyle="1" w:styleId="style17">
    <w:name w:val="style17"/>
    <w:basedOn w:val="DefaultParagraphFont"/>
    <w:rsid w:val="00EF28D4"/>
  </w:style>
  <w:style w:type="character" w:customStyle="1" w:styleId="style10style10style10">
    <w:name w:val="style10 style10 style10"/>
    <w:basedOn w:val="DefaultParagraphFont"/>
    <w:rsid w:val="00EF28D4"/>
  </w:style>
  <w:style w:type="character" w:customStyle="1" w:styleId="WW8Num6z1">
    <w:name w:val="WW8Num6z1"/>
    <w:rsid w:val="00EF28D4"/>
    <w:rPr>
      <w:rFonts w:ascii="Courier New" w:hAnsi="Courier New" w:cs="Courier New"/>
    </w:rPr>
  </w:style>
  <w:style w:type="character" w:customStyle="1" w:styleId="apple-converted-space">
    <w:name w:val="apple-converted-space"/>
    <w:rsid w:val="00EF28D4"/>
  </w:style>
  <w:style w:type="character" w:customStyle="1" w:styleId="BodyTextChar">
    <w:name w:val="Body Text Char"/>
    <w:uiPriority w:val="99"/>
    <w:rsid w:val="00EF28D4"/>
    <w:rPr>
      <w:sz w:val="24"/>
      <w:szCs w:val="24"/>
      <w:lang w:val="en-US"/>
    </w:rPr>
  </w:style>
  <w:style w:type="paragraph" w:customStyle="1" w:styleId="Heading">
    <w:name w:val="Heading"/>
    <w:basedOn w:val="Normal"/>
    <w:next w:val="BodyText"/>
    <w:rsid w:val="00EF28D4"/>
    <w:pPr>
      <w:keepNext/>
      <w:spacing w:before="240" w:after="120"/>
    </w:pPr>
    <w:rPr>
      <w:rFonts w:ascii="Arial" w:eastAsia="Lucida Sans Unicode" w:hAnsi="Arial" w:cs="Mangal"/>
      <w:sz w:val="28"/>
      <w:szCs w:val="28"/>
    </w:rPr>
  </w:style>
  <w:style w:type="paragraph" w:styleId="BodyText">
    <w:name w:val="Body Text"/>
    <w:basedOn w:val="Normal"/>
    <w:uiPriority w:val="99"/>
    <w:rsid w:val="00EF28D4"/>
    <w:pPr>
      <w:widowControl w:val="0"/>
    </w:pPr>
  </w:style>
  <w:style w:type="paragraph" w:styleId="List">
    <w:name w:val="List"/>
    <w:basedOn w:val="BodyText"/>
    <w:rsid w:val="00EF28D4"/>
    <w:rPr>
      <w:rFonts w:cs="Mangal"/>
    </w:rPr>
  </w:style>
  <w:style w:type="paragraph" w:styleId="Caption">
    <w:name w:val="caption"/>
    <w:basedOn w:val="Normal"/>
    <w:qFormat/>
    <w:rsid w:val="00EF28D4"/>
    <w:pPr>
      <w:suppressLineNumbers/>
      <w:spacing w:before="120" w:after="120"/>
    </w:pPr>
    <w:rPr>
      <w:rFonts w:cs="Mangal"/>
      <w:i/>
      <w:iCs/>
    </w:rPr>
  </w:style>
  <w:style w:type="paragraph" w:customStyle="1" w:styleId="Index">
    <w:name w:val="Index"/>
    <w:basedOn w:val="Normal"/>
    <w:rsid w:val="00EF28D4"/>
    <w:pPr>
      <w:suppressLineNumbers/>
    </w:pPr>
    <w:rPr>
      <w:rFonts w:cs="Mangal"/>
    </w:rPr>
  </w:style>
  <w:style w:type="paragraph" w:customStyle="1" w:styleId="TableContents">
    <w:name w:val="Table Contents"/>
    <w:basedOn w:val="BodyText"/>
    <w:rsid w:val="00EF28D4"/>
  </w:style>
  <w:style w:type="paragraph" w:styleId="Subtitle">
    <w:name w:val="Subtitle"/>
    <w:basedOn w:val="Normal"/>
    <w:next w:val="BodyText"/>
    <w:link w:val="SubtitleChar"/>
    <w:qFormat/>
    <w:rsid w:val="00EF28D4"/>
    <w:rPr>
      <w:b/>
      <w:bCs/>
    </w:rPr>
  </w:style>
  <w:style w:type="paragraph" w:styleId="NoSpacing">
    <w:name w:val="No Spacing"/>
    <w:link w:val="NoSpacingChar"/>
    <w:qFormat/>
    <w:rsid w:val="008368D9"/>
    <w:rPr>
      <w:rFonts w:ascii="Calibri" w:eastAsia="Calibri" w:hAnsi="Calibri"/>
      <w:sz w:val="22"/>
      <w:szCs w:val="22"/>
    </w:rPr>
  </w:style>
  <w:style w:type="paragraph" w:styleId="ListParagraph">
    <w:name w:val="List Paragraph"/>
    <w:basedOn w:val="Normal"/>
    <w:link w:val="ListParagraphChar"/>
    <w:uiPriority w:val="34"/>
    <w:qFormat/>
    <w:rsid w:val="00C876A4"/>
    <w:pPr>
      <w:widowControl w:val="0"/>
      <w:ind w:left="720"/>
    </w:pPr>
  </w:style>
  <w:style w:type="character" w:customStyle="1" w:styleId="SubtitleChar">
    <w:name w:val="Subtitle Char"/>
    <w:link w:val="Subtitle"/>
    <w:rsid w:val="00C876A4"/>
    <w:rPr>
      <w:b/>
      <w:bCs/>
      <w:sz w:val="24"/>
      <w:szCs w:val="24"/>
      <w:lang w:val="en-US" w:eastAsia="ar-SA"/>
    </w:rPr>
  </w:style>
  <w:style w:type="paragraph" w:styleId="BodyTextIndent2">
    <w:name w:val="Body Text Indent 2"/>
    <w:basedOn w:val="Normal"/>
    <w:link w:val="BodyTextIndent2Char"/>
    <w:uiPriority w:val="99"/>
    <w:unhideWhenUsed/>
    <w:rsid w:val="00067C95"/>
    <w:pPr>
      <w:spacing w:after="120" w:line="480" w:lineRule="auto"/>
      <w:ind w:left="360"/>
    </w:pPr>
  </w:style>
  <w:style w:type="character" w:customStyle="1" w:styleId="BodyTextIndent2Char">
    <w:name w:val="Body Text Indent 2 Char"/>
    <w:link w:val="BodyTextIndent2"/>
    <w:uiPriority w:val="99"/>
    <w:rsid w:val="00067C95"/>
    <w:rPr>
      <w:sz w:val="24"/>
      <w:szCs w:val="24"/>
      <w:lang w:eastAsia="ar-SA"/>
    </w:rPr>
  </w:style>
  <w:style w:type="character" w:styleId="Hyperlink">
    <w:name w:val="Hyperlink"/>
    <w:uiPriority w:val="99"/>
    <w:unhideWhenUsed/>
    <w:rsid w:val="002E5864"/>
    <w:rPr>
      <w:color w:val="0000FF"/>
      <w:u w:val="single"/>
    </w:rPr>
  </w:style>
  <w:style w:type="paragraph" w:styleId="Header">
    <w:name w:val="header"/>
    <w:basedOn w:val="Normal"/>
    <w:link w:val="HeaderChar"/>
    <w:uiPriority w:val="99"/>
    <w:unhideWhenUsed/>
    <w:rsid w:val="000A031B"/>
    <w:pPr>
      <w:tabs>
        <w:tab w:val="center" w:pos="4680"/>
        <w:tab w:val="right" w:pos="9360"/>
      </w:tabs>
    </w:pPr>
  </w:style>
  <w:style w:type="character" w:customStyle="1" w:styleId="HeaderChar">
    <w:name w:val="Header Char"/>
    <w:link w:val="Header"/>
    <w:uiPriority w:val="99"/>
    <w:rsid w:val="000A031B"/>
    <w:rPr>
      <w:sz w:val="24"/>
      <w:szCs w:val="24"/>
      <w:lang w:eastAsia="ar-SA"/>
    </w:rPr>
  </w:style>
  <w:style w:type="paragraph" w:styleId="Footer">
    <w:name w:val="footer"/>
    <w:basedOn w:val="Normal"/>
    <w:link w:val="FooterChar"/>
    <w:uiPriority w:val="99"/>
    <w:unhideWhenUsed/>
    <w:rsid w:val="000A031B"/>
    <w:pPr>
      <w:tabs>
        <w:tab w:val="center" w:pos="4680"/>
        <w:tab w:val="right" w:pos="9360"/>
      </w:tabs>
    </w:pPr>
  </w:style>
  <w:style w:type="character" w:customStyle="1" w:styleId="FooterChar">
    <w:name w:val="Footer Char"/>
    <w:link w:val="Footer"/>
    <w:uiPriority w:val="99"/>
    <w:rsid w:val="000A031B"/>
    <w:rPr>
      <w:sz w:val="24"/>
      <w:szCs w:val="24"/>
      <w:lang w:eastAsia="ar-SA"/>
    </w:rPr>
  </w:style>
  <w:style w:type="character" w:customStyle="1" w:styleId="blackres1">
    <w:name w:val="blackres1"/>
    <w:rsid w:val="00355FDC"/>
    <w:rPr>
      <w:rFonts w:ascii="Arial" w:hAnsi="Arial" w:cs="Arial"/>
      <w:color w:val="000000"/>
      <w:sz w:val="20"/>
      <w:szCs w:val="20"/>
    </w:rPr>
  </w:style>
  <w:style w:type="character" w:customStyle="1" w:styleId="NoSpacingChar">
    <w:name w:val="No Spacing Char"/>
    <w:link w:val="NoSpacing"/>
    <w:rsid w:val="00AD06E2"/>
    <w:rPr>
      <w:rFonts w:ascii="Calibri" w:eastAsia="Calibri" w:hAnsi="Calibri"/>
      <w:sz w:val="22"/>
      <w:szCs w:val="22"/>
    </w:rPr>
  </w:style>
  <w:style w:type="paragraph" w:styleId="BalloonText">
    <w:name w:val="Balloon Text"/>
    <w:basedOn w:val="Normal"/>
    <w:link w:val="BalloonTextChar"/>
    <w:uiPriority w:val="99"/>
    <w:semiHidden/>
    <w:unhideWhenUsed/>
    <w:rsid w:val="00231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99E"/>
    <w:rPr>
      <w:rFonts w:ascii="Segoe UI" w:hAnsi="Segoe UI" w:cs="Segoe UI"/>
      <w:sz w:val="18"/>
      <w:szCs w:val="18"/>
      <w:lang w:eastAsia="ar-SA"/>
    </w:rPr>
  </w:style>
  <w:style w:type="character" w:customStyle="1" w:styleId="UnresolvedMention">
    <w:name w:val="Unresolved Mention"/>
    <w:basedOn w:val="DefaultParagraphFont"/>
    <w:uiPriority w:val="99"/>
    <w:semiHidden/>
    <w:unhideWhenUsed/>
    <w:rsid w:val="007C4CA1"/>
    <w:rPr>
      <w:color w:val="605E5C"/>
      <w:shd w:val="clear" w:color="auto" w:fill="E1DFDD"/>
    </w:rPr>
  </w:style>
  <w:style w:type="paragraph" w:styleId="List2">
    <w:name w:val="List 2"/>
    <w:basedOn w:val="Normal"/>
    <w:uiPriority w:val="99"/>
    <w:unhideWhenUsed/>
    <w:rsid w:val="001208D0"/>
    <w:pPr>
      <w:ind w:left="566" w:hanging="283"/>
      <w:contextualSpacing/>
    </w:pPr>
  </w:style>
  <w:style w:type="paragraph" w:styleId="NormalWeb">
    <w:name w:val="Normal (Web)"/>
    <w:basedOn w:val="Normal"/>
    <w:uiPriority w:val="99"/>
    <w:unhideWhenUsed/>
    <w:rsid w:val="000F45D4"/>
    <w:pPr>
      <w:suppressAutoHyphens w:val="0"/>
      <w:spacing w:before="100" w:beforeAutospacing="1" w:after="100" w:afterAutospacing="1"/>
    </w:pPr>
    <w:rPr>
      <w:rFonts w:eastAsia="Yu Mincho"/>
      <w:color w:val="663300"/>
      <w:lang w:val="en-IN" w:eastAsia="en-IN"/>
    </w:rPr>
  </w:style>
  <w:style w:type="paragraph" w:customStyle="1" w:styleId="Default">
    <w:name w:val="Default"/>
    <w:uiPriority w:val="99"/>
    <w:rsid w:val="000F45D4"/>
    <w:pPr>
      <w:autoSpaceDE w:val="0"/>
      <w:autoSpaceDN w:val="0"/>
      <w:adjustRightInd w:val="0"/>
    </w:pPr>
    <w:rPr>
      <w:rFonts w:ascii="Cambria" w:eastAsiaTheme="minorEastAsia" w:hAnsi="Cambria" w:cs="Cambria"/>
      <w:color w:val="000000"/>
      <w:sz w:val="24"/>
      <w:szCs w:val="24"/>
    </w:rPr>
  </w:style>
  <w:style w:type="character" w:customStyle="1" w:styleId="ListParagraphChar">
    <w:name w:val="List Paragraph Char"/>
    <w:link w:val="ListParagraph"/>
    <w:uiPriority w:val="34"/>
    <w:rsid w:val="00A24C96"/>
    <w:rPr>
      <w:sz w:val="24"/>
      <w:szCs w:val="24"/>
      <w:lang w:eastAsia="ar-SA"/>
    </w:rPr>
  </w:style>
</w:styles>
</file>

<file path=word/webSettings.xml><?xml version="1.0" encoding="utf-8"?>
<w:webSettings xmlns:r="http://schemas.openxmlformats.org/officeDocument/2006/relationships" xmlns:w="http://schemas.openxmlformats.org/wordprocessingml/2006/main">
  <w:divs>
    <w:div w:id="4749524">
      <w:bodyDiv w:val="1"/>
      <w:marLeft w:val="0"/>
      <w:marRight w:val="0"/>
      <w:marTop w:val="0"/>
      <w:marBottom w:val="0"/>
      <w:divBdr>
        <w:top w:val="none" w:sz="0" w:space="0" w:color="auto"/>
        <w:left w:val="none" w:sz="0" w:space="0" w:color="auto"/>
        <w:bottom w:val="none" w:sz="0" w:space="0" w:color="auto"/>
        <w:right w:val="none" w:sz="0" w:space="0" w:color="auto"/>
      </w:divBdr>
    </w:div>
    <w:div w:id="23337703">
      <w:bodyDiv w:val="1"/>
      <w:marLeft w:val="0"/>
      <w:marRight w:val="0"/>
      <w:marTop w:val="0"/>
      <w:marBottom w:val="0"/>
      <w:divBdr>
        <w:top w:val="none" w:sz="0" w:space="0" w:color="auto"/>
        <w:left w:val="none" w:sz="0" w:space="0" w:color="auto"/>
        <w:bottom w:val="none" w:sz="0" w:space="0" w:color="auto"/>
        <w:right w:val="none" w:sz="0" w:space="0" w:color="auto"/>
      </w:divBdr>
    </w:div>
    <w:div w:id="29916652">
      <w:bodyDiv w:val="1"/>
      <w:marLeft w:val="0"/>
      <w:marRight w:val="0"/>
      <w:marTop w:val="0"/>
      <w:marBottom w:val="0"/>
      <w:divBdr>
        <w:top w:val="none" w:sz="0" w:space="0" w:color="auto"/>
        <w:left w:val="none" w:sz="0" w:space="0" w:color="auto"/>
        <w:bottom w:val="none" w:sz="0" w:space="0" w:color="auto"/>
        <w:right w:val="none" w:sz="0" w:space="0" w:color="auto"/>
      </w:divBdr>
    </w:div>
    <w:div w:id="31733205">
      <w:bodyDiv w:val="1"/>
      <w:marLeft w:val="0"/>
      <w:marRight w:val="0"/>
      <w:marTop w:val="0"/>
      <w:marBottom w:val="0"/>
      <w:divBdr>
        <w:top w:val="none" w:sz="0" w:space="0" w:color="auto"/>
        <w:left w:val="none" w:sz="0" w:space="0" w:color="auto"/>
        <w:bottom w:val="none" w:sz="0" w:space="0" w:color="auto"/>
        <w:right w:val="none" w:sz="0" w:space="0" w:color="auto"/>
      </w:divBdr>
    </w:div>
    <w:div w:id="83038655">
      <w:bodyDiv w:val="1"/>
      <w:marLeft w:val="0"/>
      <w:marRight w:val="0"/>
      <w:marTop w:val="0"/>
      <w:marBottom w:val="0"/>
      <w:divBdr>
        <w:top w:val="none" w:sz="0" w:space="0" w:color="auto"/>
        <w:left w:val="none" w:sz="0" w:space="0" w:color="auto"/>
        <w:bottom w:val="none" w:sz="0" w:space="0" w:color="auto"/>
        <w:right w:val="none" w:sz="0" w:space="0" w:color="auto"/>
      </w:divBdr>
      <w:divsChild>
        <w:div w:id="2138182160">
          <w:marLeft w:val="360"/>
          <w:marRight w:val="0"/>
          <w:marTop w:val="0"/>
          <w:marBottom w:val="0"/>
          <w:divBdr>
            <w:top w:val="none" w:sz="0" w:space="0" w:color="auto"/>
            <w:left w:val="none" w:sz="0" w:space="0" w:color="auto"/>
            <w:bottom w:val="none" w:sz="0" w:space="0" w:color="auto"/>
            <w:right w:val="none" w:sz="0" w:space="0" w:color="auto"/>
          </w:divBdr>
        </w:div>
        <w:div w:id="13463537">
          <w:marLeft w:val="360"/>
          <w:marRight w:val="0"/>
          <w:marTop w:val="0"/>
          <w:marBottom w:val="0"/>
          <w:divBdr>
            <w:top w:val="none" w:sz="0" w:space="0" w:color="auto"/>
            <w:left w:val="none" w:sz="0" w:space="0" w:color="auto"/>
            <w:bottom w:val="none" w:sz="0" w:space="0" w:color="auto"/>
            <w:right w:val="none" w:sz="0" w:space="0" w:color="auto"/>
          </w:divBdr>
        </w:div>
        <w:div w:id="676152141">
          <w:marLeft w:val="360"/>
          <w:marRight w:val="0"/>
          <w:marTop w:val="0"/>
          <w:marBottom w:val="0"/>
          <w:divBdr>
            <w:top w:val="none" w:sz="0" w:space="0" w:color="auto"/>
            <w:left w:val="none" w:sz="0" w:space="0" w:color="auto"/>
            <w:bottom w:val="none" w:sz="0" w:space="0" w:color="auto"/>
            <w:right w:val="none" w:sz="0" w:space="0" w:color="auto"/>
          </w:divBdr>
        </w:div>
        <w:div w:id="1931690938">
          <w:marLeft w:val="360"/>
          <w:marRight w:val="0"/>
          <w:marTop w:val="0"/>
          <w:marBottom w:val="0"/>
          <w:divBdr>
            <w:top w:val="none" w:sz="0" w:space="0" w:color="auto"/>
            <w:left w:val="none" w:sz="0" w:space="0" w:color="auto"/>
            <w:bottom w:val="none" w:sz="0" w:space="0" w:color="auto"/>
            <w:right w:val="none" w:sz="0" w:space="0" w:color="auto"/>
          </w:divBdr>
        </w:div>
        <w:div w:id="1082526596">
          <w:marLeft w:val="360"/>
          <w:marRight w:val="0"/>
          <w:marTop w:val="0"/>
          <w:marBottom w:val="0"/>
          <w:divBdr>
            <w:top w:val="none" w:sz="0" w:space="0" w:color="auto"/>
            <w:left w:val="none" w:sz="0" w:space="0" w:color="auto"/>
            <w:bottom w:val="none" w:sz="0" w:space="0" w:color="auto"/>
            <w:right w:val="none" w:sz="0" w:space="0" w:color="auto"/>
          </w:divBdr>
        </w:div>
        <w:div w:id="1350914986">
          <w:marLeft w:val="360"/>
          <w:marRight w:val="0"/>
          <w:marTop w:val="0"/>
          <w:marBottom w:val="0"/>
          <w:divBdr>
            <w:top w:val="none" w:sz="0" w:space="0" w:color="auto"/>
            <w:left w:val="none" w:sz="0" w:space="0" w:color="auto"/>
            <w:bottom w:val="none" w:sz="0" w:space="0" w:color="auto"/>
            <w:right w:val="none" w:sz="0" w:space="0" w:color="auto"/>
          </w:divBdr>
        </w:div>
        <w:div w:id="871501743">
          <w:marLeft w:val="360"/>
          <w:marRight w:val="0"/>
          <w:marTop w:val="0"/>
          <w:marBottom w:val="0"/>
          <w:divBdr>
            <w:top w:val="none" w:sz="0" w:space="0" w:color="auto"/>
            <w:left w:val="none" w:sz="0" w:space="0" w:color="auto"/>
            <w:bottom w:val="none" w:sz="0" w:space="0" w:color="auto"/>
            <w:right w:val="none" w:sz="0" w:space="0" w:color="auto"/>
          </w:divBdr>
        </w:div>
        <w:div w:id="663975353">
          <w:marLeft w:val="360"/>
          <w:marRight w:val="0"/>
          <w:marTop w:val="0"/>
          <w:marBottom w:val="0"/>
          <w:divBdr>
            <w:top w:val="none" w:sz="0" w:space="0" w:color="auto"/>
            <w:left w:val="none" w:sz="0" w:space="0" w:color="auto"/>
            <w:bottom w:val="none" w:sz="0" w:space="0" w:color="auto"/>
            <w:right w:val="none" w:sz="0" w:space="0" w:color="auto"/>
          </w:divBdr>
        </w:div>
        <w:div w:id="1650862264">
          <w:marLeft w:val="360"/>
          <w:marRight w:val="0"/>
          <w:marTop w:val="0"/>
          <w:marBottom w:val="0"/>
          <w:divBdr>
            <w:top w:val="none" w:sz="0" w:space="0" w:color="auto"/>
            <w:left w:val="none" w:sz="0" w:space="0" w:color="auto"/>
            <w:bottom w:val="none" w:sz="0" w:space="0" w:color="auto"/>
            <w:right w:val="none" w:sz="0" w:space="0" w:color="auto"/>
          </w:divBdr>
        </w:div>
        <w:div w:id="870532603">
          <w:marLeft w:val="360"/>
          <w:marRight w:val="0"/>
          <w:marTop w:val="0"/>
          <w:marBottom w:val="0"/>
          <w:divBdr>
            <w:top w:val="none" w:sz="0" w:space="0" w:color="auto"/>
            <w:left w:val="none" w:sz="0" w:space="0" w:color="auto"/>
            <w:bottom w:val="none" w:sz="0" w:space="0" w:color="auto"/>
            <w:right w:val="none" w:sz="0" w:space="0" w:color="auto"/>
          </w:divBdr>
        </w:div>
        <w:div w:id="1218207029">
          <w:marLeft w:val="360"/>
          <w:marRight w:val="0"/>
          <w:marTop w:val="0"/>
          <w:marBottom w:val="0"/>
          <w:divBdr>
            <w:top w:val="none" w:sz="0" w:space="0" w:color="auto"/>
            <w:left w:val="none" w:sz="0" w:space="0" w:color="auto"/>
            <w:bottom w:val="none" w:sz="0" w:space="0" w:color="auto"/>
            <w:right w:val="none" w:sz="0" w:space="0" w:color="auto"/>
          </w:divBdr>
        </w:div>
        <w:div w:id="1792048702">
          <w:marLeft w:val="360"/>
          <w:marRight w:val="0"/>
          <w:marTop w:val="0"/>
          <w:marBottom w:val="0"/>
          <w:divBdr>
            <w:top w:val="none" w:sz="0" w:space="0" w:color="auto"/>
            <w:left w:val="none" w:sz="0" w:space="0" w:color="auto"/>
            <w:bottom w:val="none" w:sz="0" w:space="0" w:color="auto"/>
            <w:right w:val="none" w:sz="0" w:space="0" w:color="auto"/>
          </w:divBdr>
        </w:div>
        <w:div w:id="727725850">
          <w:marLeft w:val="360"/>
          <w:marRight w:val="0"/>
          <w:marTop w:val="0"/>
          <w:marBottom w:val="0"/>
          <w:divBdr>
            <w:top w:val="none" w:sz="0" w:space="0" w:color="auto"/>
            <w:left w:val="none" w:sz="0" w:space="0" w:color="auto"/>
            <w:bottom w:val="none" w:sz="0" w:space="0" w:color="auto"/>
            <w:right w:val="none" w:sz="0" w:space="0" w:color="auto"/>
          </w:divBdr>
        </w:div>
        <w:div w:id="60372683">
          <w:marLeft w:val="360"/>
          <w:marRight w:val="0"/>
          <w:marTop w:val="0"/>
          <w:marBottom w:val="0"/>
          <w:divBdr>
            <w:top w:val="none" w:sz="0" w:space="0" w:color="auto"/>
            <w:left w:val="none" w:sz="0" w:space="0" w:color="auto"/>
            <w:bottom w:val="none" w:sz="0" w:space="0" w:color="auto"/>
            <w:right w:val="none" w:sz="0" w:space="0" w:color="auto"/>
          </w:divBdr>
        </w:div>
        <w:div w:id="444617851">
          <w:marLeft w:val="360"/>
          <w:marRight w:val="0"/>
          <w:marTop w:val="0"/>
          <w:marBottom w:val="0"/>
          <w:divBdr>
            <w:top w:val="none" w:sz="0" w:space="0" w:color="auto"/>
            <w:left w:val="none" w:sz="0" w:space="0" w:color="auto"/>
            <w:bottom w:val="none" w:sz="0" w:space="0" w:color="auto"/>
            <w:right w:val="none" w:sz="0" w:space="0" w:color="auto"/>
          </w:divBdr>
        </w:div>
        <w:div w:id="127433266">
          <w:marLeft w:val="360"/>
          <w:marRight w:val="0"/>
          <w:marTop w:val="0"/>
          <w:marBottom w:val="0"/>
          <w:divBdr>
            <w:top w:val="none" w:sz="0" w:space="0" w:color="auto"/>
            <w:left w:val="none" w:sz="0" w:space="0" w:color="auto"/>
            <w:bottom w:val="none" w:sz="0" w:space="0" w:color="auto"/>
            <w:right w:val="none" w:sz="0" w:space="0" w:color="auto"/>
          </w:divBdr>
        </w:div>
      </w:divsChild>
    </w:div>
    <w:div w:id="101000810">
      <w:bodyDiv w:val="1"/>
      <w:marLeft w:val="0"/>
      <w:marRight w:val="0"/>
      <w:marTop w:val="0"/>
      <w:marBottom w:val="0"/>
      <w:divBdr>
        <w:top w:val="none" w:sz="0" w:space="0" w:color="auto"/>
        <w:left w:val="none" w:sz="0" w:space="0" w:color="auto"/>
        <w:bottom w:val="none" w:sz="0" w:space="0" w:color="auto"/>
        <w:right w:val="none" w:sz="0" w:space="0" w:color="auto"/>
      </w:divBdr>
    </w:div>
    <w:div w:id="143205263">
      <w:bodyDiv w:val="1"/>
      <w:marLeft w:val="0"/>
      <w:marRight w:val="0"/>
      <w:marTop w:val="0"/>
      <w:marBottom w:val="0"/>
      <w:divBdr>
        <w:top w:val="none" w:sz="0" w:space="0" w:color="auto"/>
        <w:left w:val="none" w:sz="0" w:space="0" w:color="auto"/>
        <w:bottom w:val="none" w:sz="0" w:space="0" w:color="auto"/>
        <w:right w:val="none" w:sz="0" w:space="0" w:color="auto"/>
      </w:divBdr>
    </w:div>
    <w:div w:id="233122957">
      <w:bodyDiv w:val="1"/>
      <w:marLeft w:val="0"/>
      <w:marRight w:val="0"/>
      <w:marTop w:val="0"/>
      <w:marBottom w:val="0"/>
      <w:divBdr>
        <w:top w:val="none" w:sz="0" w:space="0" w:color="auto"/>
        <w:left w:val="none" w:sz="0" w:space="0" w:color="auto"/>
        <w:bottom w:val="none" w:sz="0" w:space="0" w:color="auto"/>
        <w:right w:val="none" w:sz="0" w:space="0" w:color="auto"/>
      </w:divBdr>
    </w:div>
    <w:div w:id="262541080">
      <w:bodyDiv w:val="1"/>
      <w:marLeft w:val="0"/>
      <w:marRight w:val="0"/>
      <w:marTop w:val="0"/>
      <w:marBottom w:val="0"/>
      <w:divBdr>
        <w:top w:val="none" w:sz="0" w:space="0" w:color="auto"/>
        <w:left w:val="none" w:sz="0" w:space="0" w:color="auto"/>
        <w:bottom w:val="none" w:sz="0" w:space="0" w:color="auto"/>
        <w:right w:val="none" w:sz="0" w:space="0" w:color="auto"/>
      </w:divBdr>
    </w:div>
    <w:div w:id="327834600">
      <w:bodyDiv w:val="1"/>
      <w:marLeft w:val="0"/>
      <w:marRight w:val="0"/>
      <w:marTop w:val="0"/>
      <w:marBottom w:val="0"/>
      <w:divBdr>
        <w:top w:val="none" w:sz="0" w:space="0" w:color="auto"/>
        <w:left w:val="none" w:sz="0" w:space="0" w:color="auto"/>
        <w:bottom w:val="none" w:sz="0" w:space="0" w:color="auto"/>
        <w:right w:val="none" w:sz="0" w:space="0" w:color="auto"/>
      </w:divBdr>
    </w:div>
    <w:div w:id="329917454">
      <w:bodyDiv w:val="1"/>
      <w:marLeft w:val="0"/>
      <w:marRight w:val="0"/>
      <w:marTop w:val="0"/>
      <w:marBottom w:val="0"/>
      <w:divBdr>
        <w:top w:val="none" w:sz="0" w:space="0" w:color="auto"/>
        <w:left w:val="none" w:sz="0" w:space="0" w:color="auto"/>
        <w:bottom w:val="none" w:sz="0" w:space="0" w:color="auto"/>
        <w:right w:val="none" w:sz="0" w:space="0" w:color="auto"/>
      </w:divBdr>
    </w:div>
    <w:div w:id="336814985">
      <w:bodyDiv w:val="1"/>
      <w:marLeft w:val="0"/>
      <w:marRight w:val="0"/>
      <w:marTop w:val="0"/>
      <w:marBottom w:val="0"/>
      <w:divBdr>
        <w:top w:val="none" w:sz="0" w:space="0" w:color="auto"/>
        <w:left w:val="none" w:sz="0" w:space="0" w:color="auto"/>
        <w:bottom w:val="none" w:sz="0" w:space="0" w:color="auto"/>
        <w:right w:val="none" w:sz="0" w:space="0" w:color="auto"/>
      </w:divBdr>
    </w:div>
    <w:div w:id="377359707">
      <w:bodyDiv w:val="1"/>
      <w:marLeft w:val="0"/>
      <w:marRight w:val="0"/>
      <w:marTop w:val="0"/>
      <w:marBottom w:val="0"/>
      <w:divBdr>
        <w:top w:val="none" w:sz="0" w:space="0" w:color="auto"/>
        <w:left w:val="none" w:sz="0" w:space="0" w:color="auto"/>
        <w:bottom w:val="none" w:sz="0" w:space="0" w:color="auto"/>
        <w:right w:val="none" w:sz="0" w:space="0" w:color="auto"/>
      </w:divBdr>
    </w:div>
    <w:div w:id="435639044">
      <w:bodyDiv w:val="1"/>
      <w:marLeft w:val="0"/>
      <w:marRight w:val="0"/>
      <w:marTop w:val="0"/>
      <w:marBottom w:val="0"/>
      <w:divBdr>
        <w:top w:val="none" w:sz="0" w:space="0" w:color="auto"/>
        <w:left w:val="none" w:sz="0" w:space="0" w:color="auto"/>
        <w:bottom w:val="none" w:sz="0" w:space="0" w:color="auto"/>
        <w:right w:val="none" w:sz="0" w:space="0" w:color="auto"/>
      </w:divBdr>
    </w:div>
    <w:div w:id="450705917">
      <w:bodyDiv w:val="1"/>
      <w:marLeft w:val="0"/>
      <w:marRight w:val="0"/>
      <w:marTop w:val="0"/>
      <w:marBottom w:val="0"/>
      <w:divBdr>
        <w:top w:val="none" w:sz="0" w:space="0" w:color="auto"/>
        <w:left w:val="none" w:sz="0" w:space="0" w:color="auto"/>
        <w:bottom w:val="none" w:sz="0" w:space="0" w:color="auto"/>
        <w:right w:val="none" w:sz="0" w:space="0" w:color="auto"/>
      </w:divBdr>
    </w:div>
    <w:div w:id="460729585">
      <w:bodyDiv w:val="1"/>
      <w:marLeft w:val="0"/>
      <w:marRight w:val="0"/>
      <w:marTop w:val="0"/>
      <w:marBottom w:val="0"/>
      <w:divBdr>
        <w:top w:val="none" w:sz="0" w:space="0" w:color="auto"/>
        <w:left w:val="none" w:sz="0" w:space="0" w:color="auto"/>
        <w:bottom w:val="none" w:sz="0" w:space="0" w:color="auto"/>
        <w:right w:val="none" w:sz="0" w:space="0" w:color="auto"/>
      </w:divBdr>
    </w:div>
    <w:div w:id="517546350">
      <w:bodyDiv w:val="1"/>
      <w:marLeft w:val="0"/>
      <w:marRight w:val="0"/>
      <w:marTop w:val="0"/>
      <w:marBottom w:val="0"/>
      <w:divBdr>
        <w:top w:val="none" w:sz="0" w:space="0" w:color="auto"/>
        <w:left w:val="none" w:sz="0" w:space="0" w:color="auto"/>
        <w:bottom w:val="none" w:sz="0" w:space="0" w:color="auto"/>
        <w:right w:val="none" w:sz="0" w:space="0" w:color="auto"/>
      </w:divBdr>
    </w:div>
    <w:div w:id="604924926">
      <w:bodyDiv w:val="1"/>
      <w:marLeft w:val="0"/>
      <w:marRight w:val="0"/>
      <w:marTop w:val="0"/>
      <w:marBottom w:val="0"/>
      <w:divBdr>
        <w:top w:val="none" w:sz="0" w:space="0" w:color="auto"/>
        <w:left w:val="none" w:sz="0" w:space="0" w:color="auto"/>
        <w:bottom w:val="none" w:sz="0" w:space="0" w:color="auto"/>
        <w:right w:val="none" w:sz="0" w:space="0" w:color="auto"/>
      </w:divBdr>
    </w:div>
    <w:div w:id="619722556">
      <w:bodyDiv w:val="1"/>
      <w:marLeft w:val="0"/>
      <w:marRight w:val="0"/>
      <w:marTop w:val="0"/>
      <w:marBottom w:val="0"/>
      <w:divBdr>
        <w:top w:val="none" w:sz="0" w:space="0" w:color="auto"/>
        <w:left w:val="none" w:sz="0" w:space="0" w:color="auto"/>
        <w:bottom w:val="none" w:sz="0" w:space="0" w:color="auto"/>
        <w:right w:val="none" w:sz="0" w:space="0" w:color="auto"/>
      </w:divBdr>
    </w:div>
    <w:div w:id="637956584">
      <w:bodyDiv w:val="1"/>
      <w:marLeft w:val="0"/>
      <w:marRight w:val="0"/>
      <w:marTop w:val="0"/>
      <w:marBottom w:val="0"/>
      <w:divBdr>
        <w:top w:val="none" w:sz="0" w:space="0" w:color="auto"/>
        <w:left w:val="none" w:sz="0" w:space="0" w:color="auto"/>
        <w:bottom w:val="none" w:sz="0" w:space="0" w:color="auto"/>
        <w:right w:val="none" w:sz="0" w:space="0" w:color="auto"/>
      </w:divBdr>
      <w:divsChild>
        <w:div w:id="1285505436">
          <w:marLeft w:val="360"/>
          <w:marRight w:val="0"/>
          <w:marTop w:val="0"/>
          <w:marBottom w:val="0"/>
          <w:divBdr>
            <w:top w:val="none" w:sz="0" w:space="0" w:color="auto"/>
            <w:left w:val="none" w:sz="0" w:space="0" w:color="auto"/>
            <w:bottom w:val="none" w:sz="0" w:space="0" w:color="auto"/>
            <w:right w:val="none" w:sz="0" w:space="0" w:color="auto"/>
          </w:divBdr>
        </w:div>
        <w:div w:id="184175272">
          <w:marLeft w:val="360"/>
          <w:marRight w:val="0"/>
          <w:marTop w:val="0"/>
          <w:marBottom w:val="0"/>
          <w:divBdr>
            <w:top w:val="none" w:sz="0" w:space="0" w:color="auto"/>
            <w:left w:val="none" w:sz="0" w:space="0" w:color="auto"/>
            <w:bottom w:val="none" w:sz="0" w:space="0" w:color="auto"/>
            <w:right w:val="none" w:sz="0" w:space="0" w:color="auto"/>
          </w:divBdr>
        </w:div>
        <w:div w:id="780150822">
          <w:marLeft w:val="360"/>
          <w:marRight w:val="0"/>
          <w:marTop w:val="0"/>
          <w:marBottom w:val="0"/>
          <w:divBdr>
            <w:top w:val="none" w:sz="0" w:space="0" w:color="auto"/>
            <w:left w:val="none" w:sz="0" w:space="0" w:color="auto"/>
            <w:bottom w:val="none" w:sz="0" w:space="0" w:color="auto"/>
            <w:right w:val="none" w:sz="0" w:space="0" w:color="auto"/>
          </w:divBdr>
        </w:div>
        <w:div w:id="1543054990">
          <w:marLeft w:val="360"/>
          <w:marRight w:val="0"/>
          <w:marTop w:val="0"/>
          <w:marBottom w:val="0"/>
          <w:divBdr>
            <w:top w:val="none" w:sz="0" w:space="0" w:color="auto"/>
            <w:left w:val="none" w:sz="0" w:space="0" w:color="auto"/>
            <w:bottom w:val="none" w:sz="0" w:space="0" w:color="auto"/>
            <w:right w:val="none" w:sz="0" w:space="0" w:color="auto"/>
          </w:divBdr>
        </w:div>
        <w:div w:id="891695807">
          <w:marLeft w:val="360"/>
          <w:marRight w:val="0"/>
          <w:marTop w:val="0"/>
          <w:marBottom w:val="0"/>
          <w:divBdr>
            <w:top w:val="none" w:sz="0" w:space="0" w:color="auto"/>
            <w:left w:val="none" w:sz="0" w:space="0" w:color="auto"/>
            <w:bottom w:val="none" w:sz="0" w:space="0" w:color="auto"/>
            <w:right w:val="none" w:sz="0" w:space="0" w:color="auto"/>
          </w:divBdr>
        </w:div>
        <w:div w:id="1317297270">
          <w:marLeft w:val="360"/>
          <w:marRight w:val="0"/>
          <w:marTop w:val="0"/>
          <w:marBottom w:val="0"/>
          <w:divBdr>
            <w:top w:val="none" w:sz="0" w:space="0" w:color="auto"/>
            <w:left w:val="none" w:sz="0" w:space="0" w:color="auto"/>
            <w:bottom w:val="none" w:sz="0" w:space="0" w:color="auto"/>
            <w:right w:val="none" w:sz="0" w:space="0" w:color="auto"/>
          </w:divBdr>
        </w:div>
        <w:div w:id="938875693">
          <w:marLeft w:val="360"/>
          <w:marRight w:val="0"/>
          <w:marTop w:val="0"/>
          <w:marBottom w:val="0"/>
          <w:divBdr>
            <w:top w:val="none" w:sz="0" w:space="0" w:color="auto"/>
            <w:left w:val="none" w:sz="0" w:space="0" w:color="auto"/>
            <w:bottom w:val="none" w:sz="0" w:space="0" w:color="auto"/>
            <w:right w:val="none" w:sz="0" w:space="0" w:color="auto"/>
          </w:divBdr>
        </w:div>
        <w:div w:id="438725845">
          <w:marLeft w:val="360"/>
          <w:marRight w:val="0"/>
          <w:marTop w:val="0"/>
          <w:marBottom w:val="0"/>
          <w:divBdr>
            <w:top w:val="none" w:sz="0" w:space="0" w:color="auto"/>
            <w:left w:val="none" w:sz="0" w:space="0" w:color="auto"/>
            <w:bottom w:val="none" w:sz="0" w:space="0" w:color="auto"/>
            <w:right w:val="none" w:sz="0" w:space="0" w:color="auto"/>
          </w:divBdr>
        </w:div>
        <w:div w:id="1259409854">
          <w:marLeft w:val="360"/>
          <w:marRight w:val="0"/>
          <w:marTop w:val="0"/>
          <w:marBottom w:val="0"/>
          <w:divBdr>
            <w:top w:val="none" w:sz="0" w:space="0" w:color="auto"/>
            <w:left w:val="none" w:sz="0" w:space="0" w:color="auto"/>
            <w:bottom w:val="none" w:sz="0" w:space="0" w:color="auto"/>
            <w:right w:val="none" w:sz="0" w:space="0" w:color="auto"/>
          </w:divBdr>
        </w:div>
        <w:div w:id="756941613">
          <w:marLeft w:val="360"/>
          <w:marRight w:val="0"/>
          <w:marTop w:val="0"/>
          <w:marBottom w:val="0"/>
          <w:divBdr>
            <w:top w:val="none" w:sz="0" w:space="0" w:color="auto"/>
            <w:left w:val="none" w:sz="0" w:space="0" w:color="auto"/>
            <w:bottom w:val="none" w:sz="0" w:space="0" w:color="auto"/>
            <w:right w:val="none" w:sz="0" w:space="0" w:color="auto"/>
          </w:divBdr>
        </w:div>
        <w:div w:id="1318001767">
          <w:marLeft w:val="360"/>
          <w:marRight w:val="0"/>
          <w:marTop w:val="0"/>
          <w:marBottom w:val="0"/>
          <w:divBdr>
            <w:top w:val="none" w:sz="0" w:space="0" w:color="auto"/>
            <w:left w:val="none" w:sz="0" w:space="0" w:color="auto"/>
            <w:bottom w:val="none" w:sz="0" w:space="0" w:color="auto"/>
            <w:right w:val="none" w:sz="0" w:space="0" w:color="auto"/>
          </w:divBdr>
        </w:div>
        <w:div w:id="928463914">
          <w:marLeft w:val="360"/>
          <w:marRight w:val="0"/>
          <w:marTop w:val="0"/>
          <w:marBottom w:val="0"/>
          <w:divBdr>
            <w:top w:val="none" w:sz="0" w:space="0" w:color="auto"/>
            <w:left w:val="none" w:sz="0" w:space="0" w:color="auto"/>
            <w:bottom w:val="none" w:sz="0" w:space="0" w:color="auto"/>
            <w:right w:val="none" w:sz="0" w:space="0" w:color="auto"/>
          </w:divBdr>
        </w:div>
        <w:div w:id="640231830">
          <w:marLeft w:val="360"/>
          <w:marRight w:val="0"/>
          <w:marTop w:val="0"/>
          <w:marBottom w:val="0"/>
          <w:divBdr>
            <w:top w:val="none" w:sz="0" w:space="0" w:color="auto"/>
            <w:left w:val="none" w:sz="0" w:space="0" w:color="auto"/>
            <w:bottom w:val="none" w:sz="0" w:space="0" w:color="auto"/>
            <w:right w:val="none" w:sz="0" w:space="0" w:color="auto"/>
          </w:divBdr>
        </w:div>
        <w:div w:id="46613283">
          <w:marLeft w:val="360"/>
          <w:marRight w:val="0"/>
          <w:marTop w:val="0"/>
          <w:marBottom w:val="0"/>
          <w:divBdr>
            <w:top w:val="none" w:sz="0" w:space="0" w:color="auto"/>
            <w:left w:val="none" w:sz="0" w:space="0" w:color="auto"/>
            <w:bottom w:val="none" w:sz="0" w:space="0" w:color="auto"/>
            <w:right w:val="none" w:sz="0" w:space="0" w:color="auto"/>
          </w:divBdr>
        </w:div>
        <w:div w:id="634262062">
          <w:marLeft w:val="360"/>
          <w:marRight w:val="0"/>
          <w:marTop w:val="0"/>
          <w:marBottom w:val="0"/>
          <w:divBdr>
            <w:top w:val="none" w:sz="0" w:space="0" w:color="auto"/>
            <w:left w:val="none" w:sz="0" w:space="0" w:color="auto"/>
            <w:bottom w:val="none" w:sz="0" w:space="0" w:color="auto"/>
            <w:right w:val="none" w:sz="0" w:space="0" w:color="auto"/>
          </w:divBdr>
        </w:div>
        <w:div w:id="2039502441">
          <w:marLeft w:val="360"/>
          <w:marRight w:val="0"/>
          <w:marTop w:val="0"/>
          <w:marBottom w:val="0"/>
          <w:divBdr>
            <w:top w:val="none" w:sz="0" w:space="0" w:color="auto"/>
            <w:left w:val="none" w:sz="0" w:space="0" w:color="auto"/>
            <w:bottom w:val="none" w:sz="0" w:space="0" w:color="auto"/>
            <w:right w:val="none" w:sz="0" w:space="0" w:color="auto"/>
          </w:divBdr>
        </w:div>
      </w:divsChild>
    </w:div>
    <w:div w:id="639268087">
      <w:bodyDiv w:val="1"/>
      <w:marLeft w:val="0"/>
      <w:marRight w:val="0"/>
      <w:marTop w:val="0"/>
      <w:marBottom w:val="0"/>
      <w:divBdr>
        <w:top w:val="none" w:sz="0" w:space="0" w:color="auto"/>
        <w:left w:val="none" w:sz="0" w:space="0" w:color="auto"/>
        <w:bottom w:val="none" w:sz="0" w:space="0" w:color="auto"/>
        <w:right w:val="none" w:sz="0" w:space="0" w:color="auto"/>
      </w:divBdr>
    </w:div>
    <w:div w:id="653146766">
      <w:bodyDiv w:val="1"/>
      <w:marLeft w:val="0"/>
      <w:marRight w:val="0"/>
      <w:marTop w:val="0"/>
      <w:marBottom w:val="0"/>
      <w:divBdr>
        <w:top w:val="none" w:sz="0" w:space="0" w:color="auto"/>
        <w:left w:val="none" w:sz="0" w:space="0" w:color="auto"/>
        <w:bottom w:val="none" w:sz="0" w:space="0" w:color="auto"/>
        <w:right w:val="none" w:sz="0" w:space="0" w:color="auto"/>
      </w:divBdr>
      <w:divsChild>
        <w:div w:id="1161628290">
          <w:marLeft w:val="360"/>
          <w:marRight w:val="0"/>
          <w:marTop w:val="0"/>
          <w:marBottom w:val="0"/>
          <w:divBdr>
            <w:top w:val="none" w:sz="0" w:space="0" w:color="auto"/>
            <w:left w:val="none" w:sz="0" w:space="0" w:color="auto"/>
            <w:bottom w:val="none" w:sz="0" w:space="0" w:color="auto"/>
            <w:right w:val="none" w:sz="0" w:space="0" w:color="auto"/>
          </w:divBdr>
        </w:div>
        <w:div w:id="826819188">
          <w:marLeft w:val="360"/>
          <w:marRight w:val="0"/>
          <w:marTop w:val="0"/>
          <w:marBottom w:val="0"/>
          <w:divBdr>
            <w:top w:val="none" w:sz="0" w:space="0" w:color="auto"/>
            <w:left w:val="none" w:sz="0" w:space="0" w:color="auto"/>
            <w:bottom w:val="none" w:sz="0" w:space="0" w:color="auto"/>
            <w:right w:val="none" w:sz="0" w:space="0" w:color="auto"/>
          </w:divBdr>
        </w:div>
        <w:div w:id="2009014898">
          <w:marLeft w:val="360"/>
          <w:marRight w:val="0"/>
          <w:marTop w:val="0"/>
          <w:marBottom w:val="0"/>
          <w:divBdr>
            <w:top w:val="none" w:sz="0" w:space="0" w:color="auto"/>
            <w:left w:val="none" w:sz="0" w:space="0" w:color="auto"/>
            <w:bottom w:val="none" w:sz="0" w:space="0" w:color="auto"/>
            <w:right w:val="none" w:sz="0" w:space="0" w:color="auto"/>
          </w:divBdr>
        </w:div>
        <w:div w:id="253823249">
          <w:marLeft w:val="360"/>
          <w:marRight w:val="0"/>
          <w:marTop w:val="0"/>
          <w:marBottom w:val="0"/>
          <w:divBdr>
            <w:top w:val="none" w:sz="0" w:space="0" w:color="auto"/>
            <w:left w:val="none" w:sz="0" w:space="0" w:color="auto"/>
            <w:bottom w:val="none" w:sz="0" w:space="0" w:color="auto"/>
            <w:right w:val="none" w:sz="0" w:space="0" w:color="auto"/>
          </w:divBdr>
        </w:div>
        <w:div w:id="1570073802">
          <w:marLeft w:val="360"/>
          <w:marRight w:val="0"/>
          <w:marTop w:val="0"/>
          <w:marBottom w:val="0"/>
          <w:divBdr>
            <w:top w:val="none" w:sz="0" w:space="0" w:color="auto"/>
            <w:left w:val="none" w:sz="0" w:space="0" w:color="auto"/>
            <w:bottom w:val="none" w:sz="0" w:space="0" w:color="auto"/>
            <w:right w:val="none" w:sz="0" w:space="0" w:color="auto"/>
          </w:divBdr>
        </w:div>
        <w:div w:id="478572548">
          <w:marLeft w:val="360"/>
          <w:marRight w:val="0"/>
          <w:marTop w:val="0"/>
          <w:marBottom w:val="0"/>
          <w:divBdr>
            <w:top w:val="none" w:sz="0" w:space="0" w:color="auto"/>
            <w:left w:val="none" w:sz="0" w:space="0" w:color="auto"/>
            <w:bottom w:val="none" w:sz="0" w:space="0" w:color="auto"/>
            <w:right w:val="none" w:sz="0" w:space="0" w:color="auto"/>
          </w:divBdr>
        </w:div>
        <w:div w:id="23021212">
          <w:marLeft w:val="360"/>
          <w:marRight w:val="0"/>
          <w:marTop w:val="0"/>
          <w:marBottom w:val="0"/>
          <w:divBdr>
            <w:top w:val="none" w:sz="0" w:space="0" w:color="auto"/>
            <w:left w:val="none" w:sz="0" w:space="0" w:color="auto"/>
            <w:bottom w:val="none" w:sz="0" w:space="0" w:color="auto"/>
            <w:right w:val="none" w:sz="0" w:space="0" w:color="auto"/>
          </w:divBdr>
        </w:div>
        <w:div w:id="1497305372">
          <w:marLeft w:val="360"/>
          <w:marRight w:val="0"/>
          <w:marTop w:val="0"/>
          <w:marBottom w:val="0"/>
          <w:divBdr>
            <w:top w:val="none" w:sz="0" w:space="0" w:color="auto"/>
            <w:left w:val="none" w:sz="0" w:space="0" w:color="auto"/>
            <w:bottom w:val="none" w:sz="0" w:space="0" w:color="auto"/>
            <w:right w:val="none" w:sz="0" w:space="0" w:color="auto"/>
          </w:divBdr>
        </w:div>
        <w:div w:id="1640960383">
          <w:marLeft w:val="360"/>
          <w:marRight w:val="0"/>
          <w:marTop w:val="0"/>
          <w:marBottom w:val="0"/>
          <w:divBdr>
            <w:top w:val="none" w:sz="0" w:space="0" w:color="auto"/>
            <w:left w:val="none" w:sz="0" w:space="0" w:color="auto"/>
            <w:bottom w:val="none" w:sz="0" w:space="0" w:color="auto"/>
            <w:right w:val="none" w:sz="0" w:space="0" w:color="auto"/>
          </w:divBdr>
        </w:div>
        <w:div w:id="1012606127">
          <w:marLeft w:val="360"/>
          <w:marRight w:val="0"/>
          <w:marTop w:val="0"/>
          <w:marBottom w:val="0"/>
          <w:divBdr>
            <w:top w:val="none" w:sz="0" w:space="0" w:color="auto"/>
            <w:left w:val="none" w:sz="0" w:space="0" w:color="auto"/>
            <w:bottom w:val="none" w:sz="0" w:space="0" w:color="auto"/>
            <w:right w:val="none" w:sz="0" w:space="0" w:color="auto"/>
          </w:divBdr>
        </w:div>
        <w:div w:id="1623685441">
          <w:marLeft w:val="360"/>
          <w:marRight w:val="0"/>
          <w:marTop w:val="0"/>
          <w:marBottom w:val="0"/>
          <w:divBdr>
            <w:top w:val="none" w:sz="0" w:space="0" w:color="auto"/>
            <w:left w:val="none" w:sz="0" w:space="0" w:color="auto"/>
            <w:bottom w:val="none" w:sz="0" w:space="0" w:color="auto"/>
            <w:right w:val="none" w:sz="0" w:space="0" w:color="auto"/>
          </w:divBdr>
        </w:div>
        <w:div w:id="1568027661">
          <w:marLeft w:val="360"/>
          <w:marRight w:val="0"/>
          <w:marTop w:val="0"/>
          <w:marBottom w:val="0"/>
          <w:divBdr>
            <w:top w:val="none" w:sz="0" w:space="0" w:color="auto"/>
            <w:left w:val="none" w:sz="0" w:space="0" w:color="auto"/>
            <w:bottom w:val="none" w:sz="0" w:space="0" w:color="auto"/>
            <w:right w:val="none" w:sz="0" w:space="0" w:color="auto"/>
          </w:divBdr>
        </w:div>
        <w:div w:id="2035769798">
          <w:marLeft w:val="360"/>
          <w:marRight w:val="0"/>
          <w:marTop w:val="0"/>
          <w:marBottom w:val="0"/>
          <w:divBdr>
            <w:top w:val="none" w:sz="0" w:space="0" w:color="auto"/>
            <w:left w:val="none" w:sz="0" w:space="0" w:color="auto"/>
            <w:bottom w:val="none" w:sz="0" w:space="0" w:color="auto"/>
            <w:right w:val="none" w:sz="0" w:space="0" w:color="auto"/>
          </w:divBdr>
        </w:div>
        <w:div w:id="221478218">
          <w:marLeft w:val="360"/>
          <w:marRight w:val="0"/>
          <w:marTop w:val="0"/>
          <w:marBottom w:val="0"/>
          <w:divBdr>
            <w:top w:val="none" w:sz="0" w:space="0" w:color="auto"/>
            <w:left w:val="none" w:sz="0" w:space="0" w:color="auto"/>
            <w:bottom w:val="none" w:sz="0" w:space="0" w:color="auto"/>
            <w:right w:val="none" w:sz="0" w:space="0" w:color="auto"/>
          </w:divBdr>
        </w:div>
        <w:div w:id="967933636">
          <w:marLeft w:val="360"/>
          <w:marRight w:val="0"/>
          <w:marTop w:val="0"/>
          <w:marBottom w:val="0"/>
          <w:divBdr>
            <w:top w:val="none" w:sz="0" w:space="0" w:color="auto"/>
            <w:left w:val="none" w:sz="0" w:space="0" w:color="auto"/>
            <w:bottom w:val="none" w:sz="0" w:space="0" w:color="auto"/>
            <w:right w:val="none" w:sz="0" w:space="0" w:color="auto"/>
          </w:divBdr>
        </w:div>
        <w:div w:id="1597785330">
          <w:marLeft w:val="360"/>
          <w:marRight w:val="0"/>
          <w:marTop w:val="0"/>
          <w:marBottom w:val="0"/>
          <w:divBdr>
            <w:top w:val="none" w:sz="0" w:space="0" w:color="auto"/>
            <w:left w:val="none" w:sz="0" w:space="0" w:color="auto"/>
            <w:bottom w:val="none" w:sz="0" w:space="0" w:color="auto"/>
            <w:right w:val="none" w:sz="0" w:space="0" w:color="auto"/>
          </w:divBdr>
        </w:div>
      </w:divsChild>
    </w:div>
    <w:div w:id="662973479">
      <w:bodyDiv w:val="1"/>
      <w:marLeft w:val="0"/>
      <w:marRight w:val="0"/>
      <w:marTop w:val="0"/>
      <w:marBottom w:val="0"/>
      <w:divBdr>
        <w:top w:val="none" w:sz="0" w:space="0" w:color="auto"/>
        <w:left w:val="none" w:sz="0" w:space="0" w:color="auto"/>
        <w:bottom w:val="none" w:sz="0" w:space="0" w:color="auto"/>
        <w:right w:val="none" w:sz="0" w:space="0" w:color="auto"/>
      </w:divBdr>
    </w:div>
    <w:div w:id="663364940">
      <w:bodyDiv w:val="1"/>
      <w:marLeft w:val="0"/>
      <w:marRight w:val="0"/>
      <w:marTop w:val="0"/>
      <w:marBottom w:val="0"/>
      <w:divBdr>
        <w:top w:val="none" w:sz="0" w:space="0" w:color="auto"/>
        <w:left w:val="none" w:sz="0" w:space="0" w:color="auto"/>
        <w:bottom w:val="none" w:sz="0" w:space="0" w:color="auto"/>
        <w:right w:val="none" w:sz="0" w:space="0" w:color="auto"/>
      </w:divBdr>
    </w:div>
    <w:div w:id="707339404">
      <w:bodyDiv w:val="1"/>
      <w:marLeft w:val="0"/>
      <w:marRight w:val="0"/>
      <w:marTop w:val="0"/>
      <w:marBottom w:val="0"/>
      <w:divBdr>
        <w:top w:val="none" w:sz="0" w:space="0" w:color="auto"/>
        <w:left w:val="none" w:sz="0" w:space="0" w:color="auto"/>
        <w:bottom w:val="none" w:sz="0" w:space="0" w:color="auto"/>
        <w:right w:val="none" w:sz="0" w:space="0" w:color="auto"/>
      </w:divBdr>
    </w:div>
    <w:div w:id="736703196">
      <w:bodyDiv w:val="1"/>
      <w:marLeft w:val="0"/>
      <w:marRight w:val="0"/>
      <w:marTop w:val="0"/>
      <w:marBottom w:val="0"/>
      <w:divBdr>
        <w:top w:val="none" w:sz="0" w:space="0" w:color="auto"/>
        <w:left w:val="none" w:sz="0" w:space="0" w:color="auto"/>
        <w:bottom w:val="none" w:sz="0" w:space="0" w:color="auto"/>
        <w:right w:val="none" w:sz="0" w:space="0" w:color="auto"/>
      </w:divBdr>
    </w:div>
    <w:div w:id="755637345">
      <w:bodyDiv w:val="1"/>
      <w:marLeft w:val="0"/>
      <w:marRight w:val="0"/>
      <w:marTop w:val="0"/>
      <w:marBottom w:val="0"/>
      <w:divBdr>
        <w:top w:val="none" w:sz="0" w:space="0" w:color="auto"/>
        <w:left w:val="none" w:sz="0" w:space="0" w:color="auto"/>
        <w:bottom w:val="none" w:sz="0" w:space="0" w:color="auto"/>
        <w:right w:val="none" w:sz="0" w:space="0" w:color="auto"/>
      </w:divBdr>
    </w:div>
    <w:div w:id="784999766">
      <w:bodyDiv w:val="1"/>
      <w:marLeft w:val="0"/>
      <w:marRight w:val="0"/>
      <w:marTop w:val="0"/>
      <w:marBottom w:val="0"/>
      <w:divBdr>
        <w:top w:val="none" w:sz="0" w:space="0" w:color="auto"/>
        <w:left w:val="none" w:sz="0" w:space="0" w:color="auto"/>
        <w:bottom w:val="none" w:sz="0" w:space="0" w:color="auto"/>
        <w:right w:val="none" w:sz="0" w:space="0" w:color="auto"/>
      </w:divBdr>
      <w:divsChild>
        <w:div w:id="2039969291">
          <w:marLeft w:val="0"/>
          <w:marRight w:val="0"/>
          <w:marTop w:val="0"/>
          <w:marBottom w:val="0"/>
          <w:divBdr>
            <w:top w:val="none" w:sz="0" w:space="0" w:color="auto"/>
            <w:left w:val="none" w:sz="0" w:space="0" w:color="auto"/>
            <w:bottom w:val="none" w:sz="0" w:space="0" w:color="auto"/>
            <w:right w:val="none" w:sz="0" w:space="0" w:color="auto"/>
          </w:divBdr>
        </w:div>
      </w:divsChild>
    </w:div>
    <w:div w:id="812991055">
      <w:bodyDiv w:val="1"/>
      <w:marLeft w:val="0"/>
      <w:marRight w:val="0"/>
      <w:marTop w:val="0"/>
      <w:marBottom w:val="0"/>
      <w:divBdr>
        <w:top w:val="none" w:sz="0" w:space="0" w:color="auto"/>
        <w:left w:val="none" w:sz="0" w:space="0" w:color="auto"/>
        <w:bottom w:val="none" w:sz="0" w:space="0" w:color="auto"/>
        <w:right w:val="none" w:sz="0" w:space="0" w:color="auto"/>
      </w:divBdr>
    </w:div>
    <w:div w:id="883753625">
      <w:bodyDiv w:val="1"/>
      <w:marLeft w:val="0"/>
      <w:marRight w:val="0"/>
      <w:marTop w:val="0"/>
      <w:marBottom w:val="0"/>
      <w:divBdr>
        <w:top w:val="none" w:sz="0" w:space="0" w:color="auto"/>
        <w:left w:val="none" w:sz="0" w:space="0" w:color="auto"/>
        <w:bottom w:val="none" w:sz="0" w:space="0" w:color="auto"/>
        <w:right w:val="none" w:sz="0" w:space="0" w:color="auto"/>
      </w:divBdr>
    </w:div>
    <w:div w:id="883834781">
      <w:bodyDiv w:val="1"/>
      <w:marLeft w:val="0"/>
      <w:marRight w:val="0"/>
      <w:marTop w:val="0"/>
      <w:marBottom w:val="0"/>
      <w:divBdr>
        <w:top w:val="none" w:sz="0" w:space="0" w:color="auto"/>
        <w:left w:val="none" w:sz="0" w:space="0" w:color="auto"/>
        <w:bottom w:val="none" w:sz="0" w:space="0" w:color="auto"/>
        <w:right w:val="none" w:sz="0" w:space="0" w:color="auto"/>
      </w:divBdr>
    </w:div>
    <w:div w:id="912395852">
      <w:bodyDiv w:val="1"/>
      <w:marLeft w:val="0"/>
      <w:marRight w:val="0"/>
      <w:marTop w:val="0"/>
      <w:marBottom w:val="0"/>
      <w:divBdr>
        <w:top w:val="none" w:sz="0" w:space="0" w:color="auto"/>
        <w:left w:val="none" w:sz="0" w:space="0" w:color="auto"/>
        <w:bottom w:val="none" w:sz="0" w:space="0" w:color="auto"/>
        <w:right w:val="none" w:sz="0" w:space="0" w:color="auto"/>
      </w:divBdr>
    </w:div>
    <w:div w:id="929705571">
      <w:bodyDiv w:val="1"/>
      <w:marLeft w:val="0"/>
      <w:marRight w:val="0"/>
      <w:marTop w:val="0"/>
      <w:marBottom w:val="0"/>
      <w:divBdr>
        <w:top w:val="none" w:sz="0" w:space="0" w:color="auto"/>
        <w:left w:val="none" w:sz="0" w:space="0" w:color="auto"/>
        <w:bottom w:val="none" w:sz="0" w:space="0" w:color="auto"/>
        <w:right w:val="none" w:sz="0" w:space="0" w:color="auto"/>
      </w:divBdr>
    </w:div>
    <w:div w:id="979382607">
      <w:bodyDiv w:val="1"/>
      <w:marLeft w:val="0"/>
      <w:marRight w:val="0"/>
      <w:marTop w:val="0"/>
      <w:marBottom w:val="0"/>
      <w:divBdr>
        <w:top w:val="none" w:sz="0" w:space="0" w:color="auto"/>
        <w:left w:val="none" w:sz="0" w:space="0" w:color="auto"/>
        <w:bottom w:val="none" w:sz="0" w:space="0" w:color="auto"/>
        <w:right w:val="none" w:sz="0" w:space="0" w:color="auto"/>
      </w:divBdr>
    </w:div>
    <w:div w:id="1016464960">
      <w:bodyDiv w:val="1"/>
      <w:marLeft w:val="0"/>
      <w:marRight w:val="0"/>
      <w:marTop w:val="0"/>
      <w:marBottom w:val="0"/>
      <w:divBdr>
        <w:top w:val="none" w:sz="0" w:space="0" w:color="auto"/>
        <w:left w:val="none" w:sz="0" w:space="0" w:color="auto"/>
        <w:bottom w:val="none" w:sz="0" w:space="0" w:color="auto"/>
        <w:right w:val="none" w:sz="0" w:space="0" w:color="auto"/>
      </w:divBdr>
    </w:div>
    <w:div w:id="1048340159">
      <w:bodyDiv w:val="1"/>
      <w:marLeft w:val="0"/>
      <w:marRight w:val="0"/>
      <w:marTop w:val="0"/>
      <w:marBottom w:val="0"/>
      <w:divBdr>
        <w:top w:val="none" w:sz="0" w:space="0" w:color="auto"/>
        <w:left w:val="none" w:sz="0" w:space="0" w:color="auto"/>
        <w:bottom w:val="none" w:sz="0" w:space="0" w:color="auto"/>
        <w:right w:val="none" w:sz="0" w:space="0" w:color="auto"/>
      </w:divBdr>
    </w:div>
    <w:div w:id="1112896704">
      <w:bodyDiv w:val="1"/>
      <w:marLeft w:val="0"/>
      <w:marRight w:val="0"/>
      <w:marTop w:val="0"/>
      <w:marBottom w:val="0"/>
      <w:divBdr>
        <w:top w:val="none" w:sz="0" w:space="0" w:color="auto"/>
        <w:left w:val="none" w:sz="0" w:space="0" w:color="auto"/>
        <w:bottom w:val="none" w:sz="0" w:space="0" w:color="auto"/>
        <w:right w:val="none" w:sz="0" w:space="0" w:color="auto"/>
      </w:divBdr>
    </w:div>
    <w:div w:id="1126846912">
      <w:bodyDiv w:val="1"/>
      <w:marLeft w:val="0"/>
      <w:marRight w:val="0"/>
      <w:marTop w:val="0"/>
      <w:marBottom w:val="0"/>
      <w:divBdr>
        <w:top w:val="none" w:sz="0" w:space="0" w:color="auto"/>
        <w:left w:val="none" w:sz="0" w:space="0" w:color="auto"/>
        <w:bottom w:val="none" w:sz="0" w:space="0" w:color="auto"/>
        <w:right w:val="none" w:sz="0" w:space="0" w:color="auto"/>
      </w:divBdr>
    </w:div>
    <w:div w:id="1127351640">
      <w:bodyDiv w:val="1"/>
      <w:marLeft w:val="0"/>
      <w:marRight w:val="0"/>
      <w:marTop w:val="0"/>
      <w:marBottom w:val="0"/>
      <w:divBdr>
        <w:top w:val="none" w:sz="0" w:space="0" w:color="auto"/>
        <w:left w:val="none" w:sz="0" w:space="0" w:color="auto"/>
        <w:bottom w:val="none" w:sz="0" w:space="0" w:color="auto"/>
        <w:right w:val="none" w:sz="0" w:space="0" w:color="auto"/>
      </w:divBdr>
    </w:div>
    <w:div w:id="1237743456">
      <w:bodyDiv w:val="1"/>
      <w:marLeft w:val="0"/>
      <w:marRight w:val="0"/>
      <w:marTop w:val="0"/>
      <w:marBottom w:val="0"/>
      <w:divBdr>
        <w:top w:val="none" w:sz="0" w:space="0" w:color="auto"/>
        <w:left w:val="none" w:sz="0" w:space="0" w:color="auto"/>
        <w:bottom w:val="none" w:sz="0" w:space="0" w:color="auto"/>
        <w:right w:val="none" w:sz="0" w:space="0" w:color="auto"/>
      </w:divBdr>
    </w:div>
    <w:div w:id="1281300793">
      <w:bodyDiv w:val="1"/>
      <w:marLeft w:val="0"/>
      <w:marRight w:val="0"/>
      <w:marTop w:val="0"/>
      <w:marBottom w:val="0"/>
      <w:divBdr>
        <w:top w:val="none" w:sz="0" w:space="0" w:color="auto"/>
        <w:left w:val="none" w:sz="0" w:space="0" w:color="auto"/>
        <w:bottom w:val="none" w:sz="0" w:space="0" w:color="auto"/>
        <w:right w:val="none" w:sz="0" w:space="0" w:color="auto"/>
      </w:divBdr>
    </w:div>
    <w:div w:id="1282683064">
      <w:bodyDiv w:val="1"/>
      <w:marLeft w:val="0"/>
      <w:marRight w:val="0"/>
      <w:marTop w:val="0"/>
      <w:marBottom w:val="0"/>
      <w:divBdr>
        <w:top w:val="none" w:sz="0" w:space="0" w:color="auto"/>
        <w:left w:val="none" w:sz="0" w:space="0" w:color="auto"/>
        <w:bottom w:val="none" w:sz="0" w:space="0" w:color="auto"/>
        <w:right w:val="none" w:sz="0" w:space="0" w:color="auto"/>
      </w:divBdr>
    </w:div>
    <w:div w:id="1285118317">
      <w:bodyDiv w:val="1"/>
      <w:marLeft w:val="0"/>
      <w:marRight w:val="0"/>
      <w:marTop w:val="0"/>
      <w:marBottom w:val="0"/>
      <w:divBdr>
        <w:top w:val="none" w:sz="0" w:space="0" w:color="auto"/>
        <w:left w:val="none" w:sz="0" w:space="0" w:color="auto"/>
        <w:bottom w:val="none" w:sz="0" w:space="0" w:color="auto"/>
        <w:right w:val="none" w:sz="0" w:space="0" w:color="auto"/>
      </w:divBdr>
    </w:div>
    <w:div w:id="1292370432">
      <w:bodyDiv w:val="1"/>
      <w:marLeft w:val="0"/>
      <w:marRight w:val="0"/>
      <w:marTop w:val="0"/>
      <w:marBottom w:val="0"/>
      <w:divBdr>
        <w:top w:val="none" w:sz="0" w:space="0" w:color="auto"/>
        <w:left w:val="none" w:sz="0" w:space="0" w:color="auto"/>
        <w:bottom w:val="none" w:sz="0" w:space="0" w:color="auto"/>
        <w:right w:val="none" w:sz="0" w:space="0" w:color="auto"/>
      </w:divBdr>
    </w:div>
    <w:div w:id="1315835876">
      <w:bodyDiv w:val="1"/>
      <w:marLeft w:val="0"/>
      <w:marRight w:val="0"/>
      <w:marTop w:val="0"/>
      <w:marBottom w:val="0"/>
      <w:divBdr>
        <w:top w:val="none" w:sz="0" w:space="0" w:color="auto"/>
        <w:left w:val="none" w:sz="0" w:space="0" w:color="auto"/>
        <w:bottom w:val="none" w:sz="0" w:space="0" w:color="auto"/>
        <w:right w:val="none" w:sz="0" w:space="0" w:color="auto"/>
      </w:divBdr>
    </w:div>
    <w:div w:id="1495684317">
      <w:bodyDiv w:val="1"/>
      <w:marLeft w:val="0"/>
      <w:marRight w:val="0"/>
      <w:marTop w:val="0"/>
      <w:marBottom w:val="0"/>
      <w:divBdr>
        <w:top w:val="none" w:sz="0" w:space="0" w:color="auto"/>
        <w:left w:val="none" w:sz="0" w:space="0" w:color="auto"/>
        <w:bottom w:val="none" w:sz="0" w:space="0" w:color="auto"/>
        <w:right w:val="none" w:sz="0" w:space="0" w:color="auto"/>
      </w:divBdr>
    </w:div>
    <w:div w:id="1515461850">
      <w:bodyDiv w:val="1"/>
      <w:marLeft w:val="0"/>
      <w:marRight w:val="0"/>
      <w:marTop w:val="0"/>
      <w:marBottom w:val="0"/>
      <w:divBdr>
        <w:top w:val="none" w:sz="0" w:space="0" w:color="auto"/>
        <w:left w:val="none" w:sz="0" w:space="0" w:color="auto"/>
        <w:bottom w:val="none" w:sz="0" w:space="0" w:color="auto"/>
        <w:right w:val="none" w:sz="0" w:space="0" w:color="auto"/>
      </w:divBdr>
    </w:div>
    <w:div w:id="1543442430">
      <w:bodyDiv w:val="1"/>
      <w:marLeft w:val="0"/>
      <w:marRight w:val="0"/>
      <w:marTop w:val="0"/>
      <w:marBottom w:val="0"/>
      <w:divBdr>
        <w:top w:val="none" w:sz="0" w:space="0" w:color="auto"/>
        <w:left w:val="none" w:sz="0" w:space="0" w:color="auto"/>
        <w:bottom w:val="none" w:sz="0" w:space="0" w:color="auto"/>
        <w:right w:val="none" w:sz="0" w:space="0" w:color="auto"/>
      </w:divBdr>
    </w:div>
    <w:div w:id="1574001226">
      <w:bodyDiv w:val="1"/>
      <w:marLeft w:val="0"/>
      <w:marRight w:val="0"/>
      <w:marTop w:val="0"/>
      <w:marBottom w:val="0"/>
      <w:divBdr>
        <w:top w:val="none" w:sz="0" w:space="0" w:color="auto"/>
        <w:left w:val="none" w:sz="0" w:space="0" w:color="auto"/>
        <w:bottom w:val="none" w:sz="0" w:space="0" w:color="auto"/>
        <w:right w:val="none" w:sz="0" w:space="0" w:color="auto"/>
      </w:divBdr>
    </w:div>
    <w:div w:id="1597327292">
      <w:bodyDiv w:val="1"/>
      <w:marLeft w:val="0"/>
      <w:marRight w:val="0"/>
      <w:marTop w:val="0"/>
      <w:marBottom w:val="0"/>
      <w:divBdr>
        <w:top w:val="none" w:sz="0" w:space="0" w:color="auto"/>
        <w:left w:val="none" w:sz="0" w:space="0" w:color="auto"/>
        <w:bottom w:val="none" w:sz="0" w:space="0" w:color="auto"/>
        <w:right w:val="none" w:sz="0" w:space="0" w:color="auto"/>
      </w:divBdr>
    </w:div>
    <w:div w:id="1615749313">
      <w:bodyDiv w:val="1"/>
      <w:marLeft w:val="0"/>
      <w:marRight w:val="0"/>
      <w:marTop w:val="0"/>
      <w:marBottom w:val="0"/>
      <w:divBdr>
        <w:top w:val="none" w:sz="0" w:space="0" w:color="auto"/>
        <w:left w:val="none" w:sz="0" w:space="0" w:color="auto"/>
        <w:bottom w:val="none" w:sz="0" w:space="0" w:color="auto"/>
        <w:right w:val="none" w:sz="0" w:space="0" w:color="auto"/>
      </w:divBdr>
    </w:div>
    <w:div w:id="1694770336">
      <w:bodyDiv w:val="1"/>
      <w:marLeft w:val="0"/>
      <w:marRight w:val="0"/>
      <w:marTop w:val="0"/>
      <w:marBottom w:val="0"/>
      <w:divBdr>
        <w:top w:val="none" w:sz="0" w:space="0" w:color="auto"/>
        <w:left w:val="none" w:sz="0" w:space="0" w:color="auto"/>
        <w:bottom w:val="none" w:sz="0" w:space="0" w:color="auto"/>
        <w:right w:val="none" w:sz="0" w:space="0" w:color="auto"/>
      </w:divBdr>
    </w:div>
    <w:div w:id="1696884289">
      <w:bodyDiv w:val="1"/>
      <w:marLeft w:val="0"/>
      <w:marRight w:val="0"/>
      <w:marTop w:val="0"/>
      <w:marBottom w:val="0"/>
      <w:divBdr>
        <w:top w:val="none" w:sz="0" w:space="0" w:color="auto"/>
        <w:left w:val="none" w:sz="0" w:space="0" w:color="auto"/>
        <w:bottom w:val="none" w:sz="0" w:space="0" w:color="auto"/>
        <w:right w:val="none" w:sz="0" w:space="0" w:color="auto"/>
      </w:divBdr>
    </w:div>
    <w:div w:id="1735423400">
      <w:bodyDiv w:val="1"/>
      <w:marLeft w:val="0"/>
      <w:marRight w:val="0"/>
      <w:marTop w:val="0"/>
      <w:marBottom w:val="0"/>
      <w:divBdr>
        <w:top w:val="none" w:sz="0" w:space="0" w:color="auto"/>
        <w:left w:val="none" w:sz="0" w:space="0" w:color="auto"/>
        <w:bottom w:val="none" w:sz="0" w:space="0" w:color="auto"/>
        <w:right w:val="none" w:sz="0" w:space="0" w:color="auto"/>
      </w:divBdr>
    </w:div>
    <w:div w:id="1759404978">
      <w:bodyDiv w:val="1"/>
      <w:marLeft w:val="0"/>
      <w:marRight w:val="0"/>
      <w:marTop w:val="0"/>
      <w:marBottom w:val="0"/>
      <w:divBdr>
        <w:top w:val="none" w:sz="0" w:space="0" w:color="auto"/>
        <w:left w:val="none" w:sz="0" w:space="0" w:color="auto"/>
        <w:bottom w:val="none" w:sz="0" w:space="0" w:color="auto"/>
        <w:right w:val="none" w:sz="0" w:space="0" w:color="auto"/>
      </w:divBdr>
    </w:div>
    <w:div w:id="1786851419">
      <w:bodyDiv w:val="1"/>
      <w:marLeft w:val="0"/>
      <w:marRight w:val="0"/>
      <w:marTop w:val="0"/>
      <w:marBottom w:val="0"/>
      <w:divBdr>
        <w:top w:val="none" w:sz="0" w:space="0" w:color="auto"/>
        <w:left w:val="none" w:sz="0" w:space="0" w:color="auto"/>
        <w:bottom w:val="none" w:sz="0" w:space="0" w:color="auto"/>
        <w:right w:val="none" w:sz="0" w:space="0" w:color="auto"/>
      </w:divBdr>
    </w:div>
    <w:div w:id="1807967422">
      <w:bodyDiv w:val="1"/>
      <w:marLeft w:val="0"/>
      <w:marRight w:val="0"/>
      <w:marTop w:val="0"/>
      <w:marBottom w:val="0"/>
      <w:divBdr>
        <w:top w:val="none" w:sz="0" w:space="0" w:color="auto"/>
        <w:left w:val="none" w:sz="0" w:space="0" w:color="auto"/>
        <w:bottom w:val="none" w:sz="0" w:space="0" w:color="auto"/>
        <w:right w:val="none" w:sz="0" w:space="0" w:color="auto"/>
      </w:divBdr>
    </w:div>
    <w:div w:id="1812945317">
      <w:bodyDiv w:val="1"/>
      <w:marLeft w:val="0"/>
      <w:marRight w:val="0"/>
      <w:marTop w:val="0"/>
      <w:marBottom w:val="0"/>
      <w:divBdr>
        <w:top w:val="none" w:sz="0" w:space="0" w:color="auto"/>
        <w:left w:val="none" w:sz="0" w:space="0" w:color="auto"/>
        <w:bottom w:val="none" w:sz="0" w:space="0" w:color="auto"/>
        <w:right w:val="none" w:sz="0" w:space="0" w:color="auto"/>
      </w:divBdr>
    </w:div>
    <w:div w:id="1814247881">
      <w:bodyDiv w:val="1"/>
      <w:marLeft w:val="0"/>
      <w:marRight w:val="0"/>
      <w:marTop w:val="0"/>
      <w:marBottom w:val="0"/>
      <w:divBdr>
        <w:top w:val="none" w:sz="0" w:space="0" w:color="auto"/>
        <w:left w:val="none" w:sz="0" w:space="0" w:color="auto"/>
        <w:bottom w:val="none" w:sz="0" w:space="0" w:color="auto"/>
        <w:right w:val="none" w:sz="0" w:space="0" w:color="auto"/>
      </w:divBdr>
    </w:div>
    <w:div w:id="1908369866">
      <w:bodyDiv w:val="1"/>
      <w:marLeft w:val="0"/>
      <w:marRight w:val="0"/>
      <w:marTop w:val="0"/>
      <w:marBottom w:val="0"/>
      <w:divBdr>
        <w:top w:val="none" w:sz="0" w:space="0" w:color="auto"/>
        <w:left w:val="none" w:sz="0" w:space="0" w:color="auto"/>
        <w:bottom w:val="none" w:sz="0" w:space="0" w:color="auto"/>
        <w:right w:val="none" w:sz="0" w:space="0" w:color="auto"/>
      </w:divBdr>
    </w:div>
    <w:div w:id="1928345155">
      <w:bodyDiv w:val="1"/>
      <w:marLeft w:val="0"/>
      <w:marRight w:val="0"/>
      <w:marTop w:val="0"/>
      <w:marBottom w:val="0"/>
      <w:divBdr>
        <w:top w:val="none" w:sz="0" w:space="0" w:color="auto"/>
        <w:left w:val="none" w:sz="0" w:space="0" w:color="auto"/>
        <w:bottom w:val="none" w:sz="0" w:space="0" w:color="auto"/>
        <w:right w:val="none" w:sz="0" w:space="0" w:color="auto"/>
      </w:divBdr>
    </w:div>
    <w:div w:id="1941596601">
      <w:bodyDiv w:val="1"/>
      <w:marLeft w:val="0"/>
      <w:marRight w:val="0"/>
      <w:marTop w:val="0"/>
      <w:marBottom w:val="0"/>
      <w:divBdr>
        <w:top w:val="none" w:sz="0" w:space="0" w:color="auto"/>
        <w:left w:val="none" w:sz="0" w:space="0" w:color="auto"/>
        <w:bottom w:val="none" w:sz="0" w:space="0" w:color="auto"/>
        <w:right w:val="none" w:sz="0" w:space="0" w:color="auto"/>
      </w:divBdr>
    </w:div>
    <w:div w:id="1960716399">
      <w:bodyDiv w:val="1"/>
      <w:marLeft w:val="0"/>
      <w:marRight w:val="0"/>
      <w:marTop w:val="0"/>
      <w:marBottom w:val="0"/>
      <w:divBdr>
        <w:top w:val="none" w:sz="0" w:space="0" w:color="auto"/>
        <w:left w:val="none" w:sz="0" w:space="0" w:color="auto"/>
        <w:bottom w:val="none" w:sz="0" w:space="0" w:color="auto"/>
        <w:right w:val="none" w:sz="0" w:space="0" w:color="auto"/>
      </w:divBdr>
    </w:div>
    <w:div w:id="1994792572">
      <w:bodyDiv w:val="1"/>
      <w:marLeft w:val="0"/>
      <w:marRight w:val="0"/>
      <w:marTop w:val="0"/>
      <w:marBottom w:val="0"/>
      <w:divBdr>
        <w:top w:val="none" w:sz="0" w:space="0" w:color="auto"/>
        <w:left w:val="none" w:sz="0" w:space="0" w:color="auto"/>
        <w:bottom w:val="none" w:sz="0" w:space="0" w:color="auto"/>
        <w:right w:val="none" w:sz="0" w:space="0" w:color="auto"/>
      </w:divBdr>
    </w:div>
    <w:div w:id="2050294916">
      <w:bodyDiv w:val="1"/>
      <w:marLeft w:val="0"/>
      <w:marRight w:val="0"/>
      <w:marTop w:val="0"/>
      <w:marBottom w:val="0"/>
      <w:divBdr>
        <w:top w:val="none" w:sz="0" w:space="0" w:color="auto"/>
        <w:left w:val="none" w:sz="0" w:space="0" w:color="auto"/>
        <w:bottom w:val="none" w:sz="0" w:space="0" w:color="auto"/>
        <w:right w:val="none" w:sz="0" w:space="0" w:color="auto"/>
      </w:divBdr>
    </w:div>
    <w:div w:id="2050296039">
      <w:bodyDiv w:val="1"/>
      <w:marLeft w:val="0"/>
      <w:marRight w:val="0"/>
      <w:marTop w:val="0"/>
      <w:marBottom w:val="0"/>
      <w:divBdr>
        <w:top w:val="none" w:sz="0" w:space="0" w:color="auto"/>
        <w:left w:val="none" w:sz="0" w:space="0" w:color="auto"/>
        <w:bottom w:val="none" w:sz="0" w:space="0" w:color="auto"/>
        <w:right w:val="none" w:sz="0" w:space="0" w:color="auto"/>
      </w:divBdr>
    </w:div>
    <w:div w:id="2076852374">
      <w:bodyDiv w:val="1"/>
      <w:marLeft w:val="0"/>
      <w:marRight w:val="0"/>
      <w:marTop w:val="0"/>
      <w:marBottom w:val="0"/>
      <w:divBdr>
        <w:top w:val="none" w:sz="0" w:space="0" w:color="auto"/>
        <w:left w:val="none" w:sz="0" w:space="0" w:color="auto"/>
        <w:bottom w:val="none" w:sz="0" w:space="0" w:color="auto"/>
        <w:right w:val="none" w:sz="0" w:space="0" w:color="auto"/>
      </w:divBdr>
    </w:div>
    <w:div w:id="2085950266">
      <w:bodyDiv w:val="1"/>
      <w:marLeft w:val="0"/>
      <w:marRight w:val="0"/>
      <w:marTop w:val="0"/>
      <w:marBottom w:val="0"/>
      <w:divBdr>
        <w:top w:val="none" w:sz="0" w:space="0" w:color="auto"/>
        <w:left w:val="none" w:sz="0" w:space="0" w:color="auto"/>
        <w:bottom w:val="none" w:sz="0" w:space="0" w:color="auto"/>
        <w:right w:val="none" w:sz="0" w:space="0" w:color="auto"/>
      </w:divBdr>
    </w:div>
    <w:div w:id="2093231828">
      <w:bodyDiv w:val="1"/>
      <w:marLeft w:val="0"/>
      <w:marRight w:val="0"/>
      <w:marTop w:val="0"/>
      <w:marBottom w:val="0"/>
      <w:divBdr>
        <w:top w:val="none" w:sz="0" w:space="0" w:color="auto"/>
        <w:left w:val="none" w:sz="0" w:space="0" w:color="auto"/>
        <w:bottom w:val="none" w:sz="0" w:space="0" w:color="auto"/>
        <w:right w:val="none" w:sz="0" w:space="0" w:color="auto"/>
      </w:divBdr>
    </w:div>
    <w:div w:id="2095783918">
      <w:bodyDiv w:val="1"/>
      <w:marLeft w:val="0"/>
      <w:marRight w:val="0"/>
      <w:marTop w:val="0"/>
      <w:marBottom w:val="0"/>
      <w:divBdr>
        <w:top w:val="none" w:sz="0" w:space="0" w:color="auto"/>
        <w:left w:val="none" w:sz="0" w:space="0" w:color="auto"/>
        <w:bottom w:val="none" w:sz="0" w:space="0" w:color="auto"/>
        <w:right w:val="none" w:sz="0" w:space="0" w:color="auto"/>
      </w:divBdr>
    </w:div>
    <w:div w:id="2111316786">
      <w:bodyDiv w:val="1"/>
      <w:marLeft w:val="0"/>
      <w:marRight w:val="0"/>
      <w:marTop w:val="0"/>
      <w:marBottom w:val="0"/>
      <w:divBdr>
        <w:top w:val="none" w:sz="0" w:space="0" w:color="auto"/>
        <w:left w:val="none" w:sz="0" w:space="0" w:color="auto"/>
        <w:bottom w:val="none" w:sz="0" w:space="0" w:color="auto"/>
        <w:right w:val="none" w:sz="0" w:space="0" w:color="auto"/>
      </w:divBdr>
    </w:div>
    <w:div w:id="213289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nivasaraoathota1368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82EF7-0232-4DD2-B844-45AF7CBD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i-Logicon</Company>
  <LinksUpToDate>false</LinksUpToDate>
  <CharactersWithSpaces>10014</CharactersWithSpaces>
  <SharedDoc>false</SharedDoc>
  <HLinks>
    <vt:vector size="102" baseType="variant">
      <vt:variant>
        <vt:i4>1966196</vt:i4>
      </vt:variant>
      <vt:variant>
        <vt:i4>48</vt:i4>
      </vt:variant>
      <vt:variant>
        <vt:i4>0</vt:i4>
      </vt:variant>
      <vt:variant>
        <vt:i4>5</vt:i4>
      </vt:variant>
      <vt:variant>
        <vt:lpwstr>https://en.wikipedia.org/wiki/Oil_field</vt:lpwstr>
      </vt:variant>
      <vt:variant>
        <vt:lpwstr/>
      </vt:variant>
      <vt:variant>
        <vt:i4>786542</vt:i4>
      </vt:variant>
      <vt:variant>
        <vt:i4>45</vt:i4>
      </vt:variant>
      <vt:variant>
        <vt:i4>0</vt:i4>
      </vt:variant>
      <vt:variant>
        <vt:i4>5</vt:i4>
      </vt:variant>
      <vt:variant>
        <vt:lpwstr>https://en.wikipedia.org/wiki/Microsoft_Surface</vt:lpwstr>
      </vt:variant>
      <vt:variant>
        <vt:lpwstr/>
      </vt:variant>
      <vt:variant>
        <vt:i4>8192044</vt:i4>
      </vt:variant>
      <vt:variant>
        <vt:i4>42</vt:i4>
      </vt:variant>
      <vt:variant>
        <vt:i4>0</vt:i4>
      </vt:variant>
      <vt:variant>
        <vt:i4>5</vt:i4>
      </vt:variant>
      <vt:variant>
        <vt:lpwstr>https://en.wikipedia.org/wiki/Video_game_console</vt:lpwstr>
      </vt:variant>
      <vt:variant>
        <vt:lpwstr/>
      </vt:variant>
      <vt:variant>
        <vt:i4>3604579</vt:i4>
      </vt:variant>
      <vt:variant>
        <vt:i4>39</vt:i4>
      </vt:variant>
      <vt:variant>
        <vt:i4>0</vt:i4>
      </vt:variant>
      <vt:variant>
        <vt:i4>5</vt:i4>
      </vt:variant>
      <vt:variant>
        <vt:lpwstr>https://en.wikipedia.org/wiki/Xbox</vt:lpwstr>
      </vt:variant>
      <vt:variant>
        <vt:lpwstr/>
      </vt:variant>
      <vt:variant>
        <vt:i4>7798815</vt:i4>
      </vt:variant>
      <vt:variant>
        <vt:i4>36</vt:i4>
      </vt:variant>
      <vt:variant>
        <vt:i4>0</vt:i4>
      </vt:variant>
      <vt:variant>
        <vt:i4>5</vt:i4>
      </vt:variant>
      <vt:variant>
        <vt:lpwstr>https://en.wikipedia.org/wiki/Web_browser</vt:lpwstr>
      </vt:variant>
      <vt:variant>
        <vt:lpwstr/>
      </vt:variant>
      <vt:variant>
        <vt:i4>8192012</vt:i4>
      </vt:variant>
      <vt:variant>
        <vt:i4>33</vt:i4>
      </vt:variant>
      <vt:variant>
        <vt:i4>0</vt:i4>
      </vt:variant>
      <vt:variant>
        <vt:i4>5</vt:i4>
      </vt:variant>
      <vt:variant>
        <vt:lpwstr>https://en.wikipedia.org/wiki/Microsoft_Edge</vt:lpwstr>
      </vt:variant>
      <vt:variant>
        <vt:lpwstr/>
      </vt:variant>
      <vt:variant>
        <vt:i4>2293831</vt:i4>
      </vt:variant>
      <vt:variant>
        <vt:i4>30</vt:i4>
      </vt:variant>
      <vt:variant>
        <vt:i4>0</vt:i4>
      </vt:variant>
      <vt:variant>
        <vt:i4>5</vt:i4>
      </vt:variant>
      <vt:variant>
        <vt:lpwstr>https://en.wikipedia.org/wiki/Internet_Explorer</vt:lpwstr>
      </vt:variant>
      <vt:variant>
        <vt:lpwstr/>
      </vt:variant>
      <vt:variant>
        <vt:i4>3670080</vt:i4>
      </vt:variant>
      <vt:variant>
        <vt:i4>27</vt:i4>
      </vt:variant>
      <vt:variant>
        <vt:i4>0</vt:i4>
      </vt:variant>
      <vt:variant>
        <vt:i4>5</vt:i4>
      </vt:variant>
      <vt:variant>
        <vt:lpwstr>https://en.wikipedia.org/wiki/Office_suite</vt:lpwstr>
      </vt:variant>
      <vt:variant>
        <vt:lpwstr/>
      </vt:variant>
      <vt:variant>
        <vt:i4>1441892</vt:i4>
      </vt:variant>
      <vt:variant>
        <vt:i4>24</vt:i4>
      </vt:variant>
      <vt:variant>
        <vt:i4>0</vt:i4>
      </vt:variant>
      <vt:variant>
        <vt:i4>5</vt:i4>
      </vt:variant>
      <vt:variant>
        <vt:lpwstr>https://en.wikipedia.org/wiki/Microsoft_Office</vt:lpwstr>
      </vt:variant>
      <vt:variant>
        <vt:lpwstr/>
      </vt:variant>
      <vt:variant>
        <vt:i4>655476</vt:i4>
      </vt:variant>
      <vt:variant>
        <vt:i4>21</vt:i4>
      </vt:variant>
      <vt:variant>
        <vt:i4>0</vt:i4>
      </vt:variant>
      <vt:variant>
        <vt:i4>5</vt:i4>
      </vt:variant>
      <vt:variant>
        <vt:lpwstr>https://en.wikipedia.org/wiki/Operating_systems</vt:lpwstr>
      </vt:variant>
      <vt:variant>
        <vt:lpwstr/>
      </vt:variant>
      <vt:variant>
        <vt:i4>393336</vt:i4>
      </vt:variant>
      <vt:variant>
        <vt:i4>18</vt:i4>
      </vt:variant>
      <vt:variant>
        <vt:i4>0</vt:i4>
      </vt:variant>
      <vt:variant>
        <vt:i4>5</vt:i4>
      </vt:variant>
      <vt:variant>
        <vt:lpwstr>https://en.wikipedia.org/wiki/Microsoft_Windows</vt:lpwstr>
      </vt:variant>
      <vt:variant>
        <vt:lpwstr/>
      </vt:variant>
      <vt:variant>
        <vt:i4>5505086</vt:i4>
      </vt:variant>
      <vt:variant>
        <vt:i4>15</vt:i4>
      </vt:variant>
      <vt:variant>
        <vt:i4>0</vt:i4>
      </vt:variant>
      <vt:variant>
        <vt:i4>5</vt:i4>
      </vt:variant>
      <vt:variant>
        <vt:lpwstr>https://en.wikipedia.org/wiki/Personal_computers</vt:lpwstr>
      </vt:variant>
      <vt:variant>
        <vt:lpwstr/>
      </vt:variant>
      <vt:variant>
        <vt:i4>3080262</vt:i4>
      </vt:variant>
      <vt:variant>
        <vt:i4>12</vt:i4>
      </vt:variant>
      <vt:variant>
        <vt:i4>0</vt:i4>
      </vt:variant>
      <vt:variant>
        <vt:i4>5</vt:i4>
      </vt:variant>
      <vt:variant>
        <vt:lpwstr>https://en.wikipedia.org/wiki/Consumer_electronics</vt:lpwstr>
      </vt:variant>
      <vt:variant>
        <vt:lpwstr/>
      </vt:variant>
      <vt:variant>
        <vt:i4>2359375</vt:i4>
      </vt:variant>
      <vt:variant>
        <vt:i4>9</vt:i4>
      </vt:variant>
      <vt:variant>
        <vt:i4>0</vt:i4>
      </vt:variant>
      <vt:variant>
        <vt:i4>5</vt:i4>
      </vt:variant>
      <vt:variant>
        <vt:lpwstr>https://en.wikipedia.org/wiki/Computer_software</vt:lpwstr>
      </vt:variant>
      <vt:variant>
        <vt:lpwstr/>
      </vt:variant>
      <vt:variant>
        <vt:i4>131109</vt:i4>
      </vt:variant>
      <vt:variant>
        <vt:i4>6</vt:i4>
      </vt:variant>
      <vt:variant>
        <vt:i4>0</vt:i4>
      </vt:variant>
      <vt:variant>
        <vt:i4>5</vt:i4>
      </vt:variant>
      <vt:variant>
        <vt:lpwstr>https://en.wikipedia.org/wiki/Redmond,_Washington</vt:lpwstr>
      </vt:variant>
      <vt:variant>
        <vt:lpwstr/>
      </vt:variant>
      <vt:variant>
        <vt:i4>5177384</vt:i4>
      </vt:variant>
      <vt:variant>
        <vt:i4>3</vt:i4>
      </vt:variant>
      <vt:variant>
        <vt:i4>0</vt:i4>
      </vt:variant>
      <vt:variant>
        <vt:i4>5</vt:i4>
      </vt:variant>
      <vt:variant>
        <vt:lpwstr>https://en.wikipedia.org/wiki/Technology_company</vt:lpwstr>
      </vt:variant>
      <vt:variant>
        <vt:lpwstr/>
      </vt:variant>
      <vt:variant>
        <vt:i4>1114208</vt:i4>
      </vt:variant>
      <vt:variant>
        <vt:i4>0</vt:i4>
      </vt:variant>
      <vt:variant>
        <vt:i4>0</vt:i4>
      </vt:variant>
      <vt:variant>
        <vt:i4>5</vt:i4>
      </vt:variant>
      <vt:variant>
        <vt:lpwstr>https://en.wikipedia.org/wiki/Multinational_corporation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A.srinivasa Rao</dc:creator>
  <cp:lastModifiedBy>srinu</cp:lastModifiedBy>
  <cp:revision>19</cp:revision>
  <cp:lastPrinted>2017-02-22T02:56:00Z</cp:lastPrinted>
  <dcterms:created xsi:type="dcterms:W3CDTF">2022-04-11T12:24:00Z</dcterms:created>
  <dcterms:modified xsi:type="dcterms:W3CDTF">2022-04-19T12:55:00Z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2021-05-19T07:37:05Z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8701665f-a073-4486-9894-1d6755c464e8</vt:lpwstr>
  </property>
  <property fmtid="{D5CDD505-2E9C-101B-9397-08002B2CF9AE}" pid="8" name="MSIP_Label_027a3850-2850-457c-8efb-fdd5fa4d27d3_ContentBits">
    <vt:lpwstr>0</vt:lpwstr>
  </property>
</Properties>
</file>